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623FF0" w14:textId="4803D05D" w:rsidR="00A523EC" w:rsidRDefault="008E32B7" w:rsidP="007B17E4">
      <w:pPr>
        <w:wordWrap w:val="0"/>
        <w:rPr>
          <w:lang w:val="en-GB" w:eastAsia="ko-KR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30D0E218" wp14:editId="19AAC993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4FECB" w14:textId="77777777" w:rsidR="00A523EC" w:rsidRDefault="00A523EC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6FBFA68F" w14:textId="4D11EB8E" w:rsidR="00A523EC" w:rsidRPr="005D01EE" w:rsidRDefault="005D01EE" w:rsidP="005D01EE">
                            <w:pPr>
                              <w:pStyle w:val="Heading"/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orean Holiday Cal</w:t>
                            </w:r>
                            <w:r w:rsidR="005E12ED">
                              <w:rPr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nd</w:t>
                            </w:r>
                            <w:r w:rsidR="005E12ED">
                              <w:rPr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 w:eastAsia="ko-KR"/>
                              </w:rPr>
                              <w:t>r</w:t>
                            </w:r>
                          </w:p>
                          <w:p w14:paraId="26659CAF" w14:textId="77777777" w:rsidR="00A523EC" w:rsidRDefault="00A523EC"/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A523EC" w14:paraId="663269E4" w14:textId="77777777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3F750064" w14:textId="52D96103" w:rsidR="005D01EE" w:rsidRPr="005D01EE" w:rsidRDefault="005D01EE" w:rsidP="005D01E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  <w:t xml:space="preserve">Shin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  <w:t>Hyeonuk</w:t>
                                  </w:r>
                                  <w:proofErr w:type="spellEnd"/>
                                </w:p>
                                <w:p w14:paraId="2F539079" w14:textId="77777777" w:rsidR="005D01EE" w:rsidRPr="005D01EE" w:rsidRDefault="005D01EE" w:rsidP="005D01E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</w:pPr>
                                  <w:proofErr w:type="spellStart"/>
                                  <w:r w:rsidRPr="005D01EE">
                                    <w:rPr>
                                      <w:rFonts w:hint="eastAsia"/>
                                      <w:sz w:val="24"/>
                                      <w:szCs w:val="24"/>
                                      <w:lang w:eastAsia="ko-KR"/>
                                    </w:rPr>
                                    <w:t>S</w:t>
                                  </w:r>
                                  <w:r w:rsidRPr="005D01EE"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  <w:t>ogang</w:t>
                                  </w:r>
                                  <w:proofErr w:type="spellEnd"/>
                                  <w:r w:rsidRPr="005D01EE">
                                    <w:rPr>
                                      <w:sz w:val="24"/>
                                      <w:szCs w:val="24"/>
                                      <w:lang w:eastAsia="ko-KR"/>
                                    </w:rPr>
                                    <w:t xml:space="preserve"> University</w:t>
                                  </w:r>
                                </w:p>
                                <w:p w14:paraId="48590D40" w14:textId="2A54CF71" w:rsidR="005D01EE" w:rsidRDefault="005D01EE" w:rsidP="005D01E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htt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http:/</w:t>
                                  </w:r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/github.com/rabbitcarrot20</w:t>
                                  </w:r>
                                </w:p>
                                <w:p w14:paraId="251D5188" w14:textId="1B5E217A" w:rsidR="005D01EE" w:rsidRDefault="005D01EE" w:rsidP="005D01EE">
                                  <w:pPr>
                                    <w:jc w:val="center"/>
                                  </w:pPr>
                                </w:p>
                                <w:p w14:paraId="2814DBC7" w14:textId="36563ADF" w:rsidR="005D01EE" w:rsidRPr="005D01EE" w:rsidRDefault="005D01EE" w:rsidP="005D01EE">
                                  <w:pPr>
                                    <w:jc w:val="center"/>
                                    <w:rPr>
                                      <w:rFonts w:hint="eastAsia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43401A17" w14:textId="22ED51FA" w:rsidR="00A523EC" w:rsidRDefault="005D01EE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Park Yu Hyeon</w:t>
                                  </w:r>
                                </w:p>
                                <w:p w14:paraId="0D35B20F" w14:textId="0B18D82A" w:rsidR="00A523EC" w:rsidRDefault="005D01EE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Sogang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University</w:t>
                                  </w:r>
                                </w:p>
                                <w:p w14:paraId="7B30C9D7" w14:textId="77777777" w:rsidR="00A523EC" w:rsidRDefault="00A523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http://www.author.org/</w:t>
                                  </w:r>
                                  <w:r>
                                    <w:rPr>
                                      <w:rFonts w:ascii="cmsy6" w:hAnsi="cmsy6" w:cs="cmsy6"/>
                                      <w:color w:val="FF00FF"/>
                                      <w:sz w:val="12"/>
                                      <w:szCs w:val="12"/>
                                      <w:lang w:val="en-GB" w:eastAsia="en-GB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urier" w:hAnsi="Courier" w:cs="Courier"/>
                                      <w:color w:val="FF00FF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second</w:t>
                                  </w:r>
                                </w:p>
                                <w:p w14:paraId="19BC41BB" w14:textId="77777777" w:rsidR="00A523EC" w:rsidRDefault="00A523E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7152A31" w14:textId="77777777" w:rsidR="00A523EC" w:rsidRDefault="00A523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0E21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" stroked="f">
                <v:fill opacity="0"/>
                <v:textbox inset="0,0,0,0">
                  <w:txbxContent>
                    <w:p w14:paraId="7854FECB" w14:textId="77777777" w:rsidR="00A523EC" w:rsidRDefault="00A523EC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6FBFA68F" w14:textId="4D11EB8E" w:rsidR="00A523EC" w:rsidRPr="005D01EE" w:rsidRDefault="005D01EE" w:rsidP="005D01EE">
                      <w:pPr>
                        <w:pStyle w:val="Heading"/>
                        <w:rPr>
                          <w:rFonts w:hint="eastAsia"/>
                          <w:b/>
                          <w:sz w:val="28"/>
                          <w:szCs w:val="28"/>
                          <w:lang w:val="en-GB" w:eastAsia="ko-KR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GB" w:eastAsia="ko-KR"/>
                        </w:rPr>
                        <w:t>K</w:t>
                      </w:r>
                      <w:r>
                        <w:rPr>
                          <w:b/>
                          <w:sz w:val="28"/>
                          <w:szCs w:val="28"/>
                          <w:lang w:val="en-GB" w:eastAsia="ko-KR"/>
                        </w:rPr>
                        <w:t>orean Holiday Cal</w:t>
                      </w:r>
                      <w:r w:rsidR="005E12ED">
                        <w:rPr>
                          <w:b/>
                          <w:sz w:val="28"/>
                          <w:szCs w:val="28"/>
                          <w:lang w:val="en-GB" w:eastAsia="ko-KR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  <w:lang w:val="en-GB" w:eastAsia="ko-KR"/>
                        </w:rPr>
                        <w:t>nd</w:t>
                      </w:r>
                      <w:r w:rsidR="005E12ED">
                        <w:rPr>
                          <w:b/>
                          <w:sz w:val="28"/>
                          <w:szCs w:val="28"/>
                          <w:lang w:val="en-GB" w:eastAsia="ko-KR"/>
                        </w:rPr>
                        <w:t>a</w:t>
                      </w:r>
                      <w:r>
                        <w:rPr>
                          <w:b/>
                          <w:sz w:val="28"/>
                          <w:szCs w:val="28"/>
                          <w:lang w:val="en-GB" w:eastAsia="ko-KR"/>
                        </w:rPr>
                        <w:t>r</w:t>
                      </w:r>
                    </w:p>
                    <w:p w14:paraId="26659CAF" w14:textId="77777777" w:rsidR="00A523EC" w:rsidRDefault="00A523EC"/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A523EC" w14:paraId="663269E4" w14:textId="77777777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3F750064" w14:textId="52D96103" w:rsidR="005D01EE" w:rsidRPr="005D01EE" w:rsidRDefault="005D01EE" w:rsidP="005D01EE">
                            <w:pPr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ko-KR"/>
                              </w:rPr>
                              <w:t xml:space="preserve">Shin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eastAsia="ko-KR"/>
                              </w:rPr>
                              <w:t>Hyeonuk</w:t>
                            </w:r>
                            <w:proofErr w:type="spellEnd"/>
                          </w:p>
                          <w:p w14:paraId="2F539079" w14:textId="77777777" w:rsidR="005D01EE" w:rsidRPr="005D01EE" w:rsidRDefault="005D01EE" w:rsidP="005D01EE">
                            <w:pPr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spellStart"/>
                            <w:r w:rsidRPr="005D01EE">
                              <w:rPr>
                                <w:rFonts w:hint="eastAsia"/>
                                <w:sz w:val="24"/>
                                <w:szCs w:val="24"/>
                                <w:lang w:eastAsia="ko-KR"/>
                              </w:rPr>
                              <w:t>S</w:t>
                            </w:r>
                            <w:r w:rsidRPr="005D01EE">
                              <w:rPr>
                                <w:sz w:val="24"/>
                                <w:szCs w:val="24"/>
                                <w:lang w:eastAsia="ko-KR"/>
                              </w:rPr>
                              <w:t>ogang</w:t>
                            </w:r>
                            <w:proofErr w:type="spellEnd"/>
                            <w:r w:rsidRPr="005D01EE">
                              <w:rPr>
                                <w:sz w:val="24"/>
                                <w:szCs w:val="24"/>
                                <w:lang w:eastAsia="ko-KR"/>
                              </w:rPr>
                              <w:t xml:space="preserve"> University</w:t>
                            </w:r>
                          </w:p>
                          <w:p w14:paraId="48590D40" w14:textId="2A54CF71" w:rsidR="005D01EE" w:rsidRDefault="005D01EE" w:rsidP="005D01E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>htt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>http:/</w:t>
                            </w:r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>/github.com/rabbitcarrot20</w:t>
                            </w:r>
                          </w:p>
                          <w:p w14:paraId="251D5188" w14:textId="1B5E217A" w:rsidR="005D01EE" w:rsidRDefault="005D01EE" w:rsidP="005D01EE">
                            <w:pPr>
                              <w:jc w:val="center"/>
                            </w:pPr>
                          </w:p>
                          <w:p w14:paraId="2814DBC7" w14:textId="36563ADF" w:rsidR="005D01EE" w:rsidRPr="005D01EE" w:rsidRDefault="005D01EE" w:rsidP="005D01EE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43401A17" w14:textId="22ED51FA" w:rsidR="00A523EC" w:rsidRDefault="005D01E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Park Yu Hyeon</w:t>
                            </w:r>
                          </w:p>
                          <w:p w14:paraId="0D35B20F" w14:textId="0B18D82A" w:rsidR="00A523EC" w:rsidRDefault="005D01E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Sogang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University</w:t>
                            </w:r>
                          </w:p>
                          <w:p w14:paraId="7B30C9D7" w14:textId="77777777" w:rsidR="00A523EC" w:rsidRDefault="00A523EC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>http://www.author.org/</w:t>
                            </w:r>
                            <w:r>
                              <w:rPr>
                                <w:rFonts w:ascii="cmsy6" w:hAnsi="cmsy6" w:cs="cmsy6"/>
                                <w:color w:val="FF00FF"/>
                                <w:sz w:val="12"/>
                                <w:szCs w:val="12"/>
                                <w:lang w:val="en-GB" w:eastAsia="en-GB"/>
                              </w:rPr>
                              <w:t>_</w:t>
                            </w:r>
                            <w:r>
                              <w:rPr>
                                <w:rFonts w:ascii="Courier" w:hAnsi="Courier" w:cs="Courier"/>
                                <w:color w:val="FF00FF"/>
                                <w:sz w:val="18"/>
                                <w:szCs w:val="18"/>
                                <w:lang w:val="en-GB" w:eastAsia="en-GB"/>
                              </w:rPr>
                              <w:t>second</w:t>
                            </w:r>
                          </w:p>
                          <w:p w14:paraId="19BC41BB" w14:textId="77777777" w:rsidR="00A523EC" w:rsidRDefault="00A523E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7152A31" w14:textId="77777777" w:rsidR="00A523EC" w:rsidRDefault="00A523EC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F3BC987" w14:textId="1AFFFBC6" w:rsidR="00A523EC" w:rsidRDefault="0050106B" w:rsidP="007B17E4">
      <w:pPr>
        <w:wordWrap w:val="0"/>
      </w:pPr>
      <w:r>
        <w:rPr>
          <w:rFonts w:hint="eastAsia"/>
          <w:b/>
          <w:sz w:val="24"/>
          <w:lang w:eastAsia="ko-KR"/>
        </w:rPr>
        <w:t>초록</w:t>
      </w:r>
    </w:p>
    <w:p w14:paraId="63AF3D19" w14:textId="0167B635" w:rsidR="00A523EC" w:rsidRDefault="00A523EC" w:rsidP="007B17E4">
      <w:pPr>
        <w:pStyle w:val="Abstract"/>
        <w:wordWrap w:val="0"/>
        <w:ind w:firstLine="0"/>
        <w:rPr>
          <w:rFonts w:hint="eastAsia"/>
          <w:lang w:eastAsia="ko-KR"/>
        </w:rPr>
      </w:pPr>
    </w:p>
    <w:p w14:paraId="54C7C810" w14:textId="390466C5" w:rsidR="00A523EC" w:rsidRPr="00B778DA" w:rsidRDefault="005E12ED" w:rsidP="007B17E4">
      <w:pPr>
        <w:pStyle w:val="Abstract"/>
        <w:wordWrap w:val="0"/>
        <w:ind w:firstLine="0"/>
        <w:rPr>
          <w:i/>
          <w:lang w:eastAsia="ko-KR"/>
        </w:rPr>
      </w:pPr>
      <w:r>
        <w:rPr>
          <w:rFonts w:hint="eastAsia"/>
          <w:i/>
          <w:lang w:eastAsia="ko-KR"/>
        </w:rPr>
        <w:t>이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프로젝트에서는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한국의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공휴일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정보와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이를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활용하는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함수들을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담은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파이썬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패키지를</w:t>
      </w:r>
      <w:r>
        <w:rPr>
          <w:rFonts w:hint="eastAsia"/>
          <w:i/>
          <w:lang w:eastAsia="ko-KR"/>
        </w:rPr>
        <w:t xml:space="preserve"> </w:t>
      </w:r>
      <w:r>
        <w:rPr>
          <w:rFonts w:hint="eastAsia"/>
          <w:i/>
          <w:lang w:eastAsia="ko-KR"/>
        </w:rPr>
        <w:t>제작하였다</w:t>
      </w:r>
      <w:r>
        <w:rPr>
          <w:rFonts w:hint="eastAsia"/>
          <w:i/>
          <w:lang w:eastAsia="ko-KR"/>
        </w:rPr>
        <w:t>.</w:t>
      </w:r>
      <w:r>
        <w:rPr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패키지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구조는</w:t>
      </w:r>
      <w:r w:rsidR="00A14979">
        <w:rPr>
          <w:rFonts w:hint="eastAsia"/>
          <w:i/>
          <w:lang w:eastAsia="ko-KR"/>
        </w:rPr>
        <w:t xml:space="preserve"> </w:t>
      </w:r>
      <w:hyperlink r:id="rId7" w:history="1">
        <w:r w:rsidR="00A14979" w:rsidRPr="0088242B">
          <w:rPr>
            <w:rStyle w:val="a3"/>
            <w:i/>
            <w:lang w:eastAsia="ko-KR"/>
          </w:rPr>
          <w:t>dr-prodigy</w:t>
        </w:r>
      </w:hyperlink>
      <w:r w:rsidR="00A14979">
        <w:rPr>
          <w:rFonts w:hint="eastAsia"/>
          <w:i/>
          <w:lang w:eastAsia="ko-KR"/>
        </w:rPr>
        <w:t>의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i/>
          <w:lang w:eastAsia="ko-KR"/>
        </w:rPr>
        <w:t xml:space="preserve">holidays </w:t>
      </w:r>
      <w:r w:rsidR="00A14979">
        <w:rPr>
          <w:rFonts w:hint="eastAsia"/>
          <w:i/>
          <w:lang w:eastAsia="ko-KR"/>
        </w:rPr>
        <w:t>패키지</w:t>
      </w:r>
      <w:r w:rsidR="00A14979">
        <w:rPr>
          <w:rFonts w:hint="eastAsia"/>
          <w:i/>
          <w:lang w:eastAsia="ko-KR"/>
        </w:rPr>
        <w:t>를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기반으로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하였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다</w:t>
      </w:r>
      <w:r w:rsidR="00A14979">
        <w:rPr>
          <w:rFonts w:hint="eastAsia"/>
          <w:i/>
          <w:lang w:eastAsia="ko-KR"/>
        </w:rPr>
        <w:t>.</w:t>
      </w:r>
      <w:r w:rsidR="00A14979">
        <w:rPr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정확한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공휴일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정보를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수집하기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위해</w:t>
      </w:r>
      <w:r w:rsidR="007C6EFA">
        <w:rPr>
          <w:rFonts w:hint="eastAsia"/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국가법령정보센터</w:t>
      </w:r>
      <w:r w:rsidR="0050106B">
        <w:rPr>
          <w:rFonts w:hint="eastAsia"/>
          <w:i/>
          <w:lang w:eastAsia="ko-KR"/>
        </w:rPr>
        <w:t>,</w:t>
      </w:r>
      <w:r w:rsidR="0050106B">
        <w:rPr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인사혁신처</w:t>
      </w:r>
      <w:r w:rsidR="007C6EFA">
        <w:rPr>
          <w:rFonts w:hint="eastAsia"/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블로그</w:t>
      </w:r>
      <w:r w:rsidR="007C6EFA">
        <w:rPr>
          <w:rFonts w:hint="eastAsia"/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등을</w:t>
      </w:r>
      <w:r w:rsidR="007C6EFA">
        <w:rPr>
          <w:rFonts w:hint="eastAsia"/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참고하였다</w:t>
      </w:r>
      <w:r w:rsidR="007C6EFA">
        <w:rPr>
          <w:rFonts w:hint="eastAsia"/>
          <w:i/>
          <w:lang w:eastAsia="ko-KR"/>
        </w:rPr>
        <w:t>.</w:t>
      </w:r>
      <w:r w:rsidR="007C6EFA">
        <w:rPr>
          <w:i/>
          <w:lang w:eastAsia="ko-KR"/>
        </w:rPr>
        <w:t xml:space="preserve"> </w:t>
      </w:r>
      <w:r w:rsidR="007C6EFA">
        <w:rPr>
          <w:rFonts w:hint="eastAsia"/>
          <w:i/>
          <w:lang w:eastAsia="ko-KR"/>
        </w:rPr>
        <w:t>또</w:t>
      </w:r>
      <w:r w:rsidR="007C6EFA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음력을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기준으로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하는</w:t>
      </w:r>
      <w:r w:rsidR="0050106B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공휴일</w:t>
      </w:r>
      <w:r w:rsidR="00A14979">
        <w:rPr>
          <w:rFonts w:hint="eastAsia"/>
          <w:i/>
          <w:lang w:eastAsia="ko-KR"/>
        </w:rPr>
        <w:t>(</w:t>
      </w:r>
      <w:r w:rsidR="00A14979">
        <w:rPr>
          <w:rFonts w:hint="eastAsia"/>
          <w:i/>
          <w:lang w:eastAsia="ko-KR"/>
        </w:rPr>
        <w:t>설날</w:t>
      </w:r>
      <w:r w:rsidR="00A14979">
        <w:rPr>
          <w:rFonts w:hint="eastAsia"/>
          <w:i/>
          <w:lang w:eastAsia="ko-KR"/>
        </w:rPr>
        <w:t>,</w:t>
      </w:r>
      <w:r w:rsidR="00A14979">
        <w:rPr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부처님오신날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등</w:t>
      </w:r>
      <w:proofErr w:type="gramStart"/>
      <w:r w:rsidR="00A14979">
        <w:rPr>
          <w:rFonts w:hint="eastAsia"/>
          <w:i/>
          <w:lang w:eastAsia="ko-KR"/>
        </w:rPr>
        <w:t>)</w:t>
      </w:r>
      <w:r w:rsidR="00A14979">
        <w:rPr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을</w:t>
      </w:r>
      <w:proofErr w:type="gramEnd"/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구현하기</w:t>
      </w:r>
      <w:r w:rsidR="00A14979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위해</w:t>
      </w:r>
      <w:r w:rsidR="00A14979">
        <w:rPr>
          <w:rFonts w:hint="eastAsia"/>
          <w:i/>
          <w:lang w:eastAsia="ko-KR"/>
        </w:rPr>
        <w:t xml:space="preserve"> </w:t>
      </w:r>
      <w:proofErr w:type="spellStart"/>
      <w:r w:rsidR="00555FED">
        <w:rPr>
          <w:i/>
          <w:lang w:eastAsia="ko-KR"/>
        </w:rPr>
        <w:t>usingsky</w:t>
      </w:r>
      <w:proofErr w:type="spellEnd"/>
      <w:r w:rsidR="00555FED">
        <w:rPr>
          <w:rFonts w:hint="eastAsia"/>
          <w:i/>
          <w:lang w:eastAsia="ko-KR"/>
        </w:rPr>
        <w:t>의</w:t>
      </w:r>
      <w:r w:rsidR="00555FED">
        <w:rPr>
          <w:rFonts w:hint="eastAsia"/>
          <w:i/>
          <w:lang w:eastAsia="ko-KR"/>
        </w:rPr>
        <w:t xml:space="preserve"> </w:t>
      </w:r>
      <w:proofErr w:type="spellStart"/>
      <w:r w:rsidR="0050106B">
        <w:rPr>
          <w:i/>
          <w:lang w:eastAsia="ko-KR"/>
        </w:rPr>
        <w:t>korean_lunar_calendar</w:t>
      </w:r>
      <w:proofErr w:type="spellEnd"/>
      <w:r w:rsidR="0050106B">
        <w:rPr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패키지를</w:t>
      </w:r>
      <w:r w:rsidR="0050106B">
        <w:rPr>
          <w:rFonts w:hint="eastAsia"/>
          <w:i/>
          <w:lang w:eastAsia="ko-KR"/>
        </w:rPr>
        <w:t xml:space="preserve"> </w:t>
      </w:r>
      <w:r w:rsidR="00A14979">
        <w:rPr>
          <w:rFonts w:hint="eastAsia"/>
          <w:i/>
          <w:lang w:eastAsia="ko-KR"/>
        </w:rPr>
        <w:t>추가로</w:t>
      </w:r>
      <w:r w:rsidR="00A14979">
        <w:rPr>
          <w:rFonts w:hint="eastAsia"/>
          <w:i/>
          <w:lang w:eastAsia="ko-KR"/>
        </w:rPr>
        <w:t xml:space="preserve"> </w:t>
      </w:r>
      <w:r w:rsidR="0050106B">
        <w:rPr>
          <w:rFonts w:hint="eastAsia"/>
          <w:i/>
          <w:lang w:eastAsia="ko-KR"/>
        </w:rPr>
        <w:t>활용하였다</w:t>
      </w:r>
      <w:r w:rsidR="0050106B">
        <w:rPr>
          <w:rFonts w:hint="eastAsia"/>
          <w:i/>
          <w:lang w:eastAsia="ko-KR"/>
        </w:rPr>
        <w:t>.</w:t>
      </w:r>
      <w:r w:rsidR="00A14979">
        <w:rPr>
          <w:i/>
          <w:lang w:eastAsia="ko-KR"/>
        </w:rPr>
        <w:t xml:space="preserve"> </w:t>
      </w:r>
    </w:p>
    <w:p w14:paraId="0F5301CE" w14:textId="77777777" w:rsidR="00A523EC" w:rsidRDefault="00A523EC" w:rsidP="007B17E4">
      <w:pPr>
        <w:wordWrap w:val="0"/>
        <w:rPr>
          <w:lang w:eastAsia="ko-KR"/>
        </w:rPr>
      </w:pPr>
    </w:p>
    <w:p w14:paraId="7E78F634" w14:textId="5E4233F4" w:rsidR="00A523EC" w:rsidRPr="00A14979" w:rsidRDefault="00A14979" w:rsidP="007B17E4">
      <w:pPr>
        <w:pStyle w:val="1"/>
        <w:wordWrap w:val="0"/>
        <w:rPr>
          <w:b/>
          <w:bCs/>
        </w:rPr>
      </w:pPr>
      <w:r w:rsidRPr="00A14979">
        <w:rPr>
          <w:rFonts w:hint="eastAsia"/>
          <w:b/>
          <w:bCs/>
          <w:lang w:eastAsia="ko-KR"/>
        </w:rPr>
        <w:t>서론</w:t>
      </w:r>
    </w:p>
    <w:p w14:paraId="03C90ACC" w14:textId="56BA2901" w:rsidR="00124DD3" w:rsidRDefault="00057AE4" w:rsidP="007B17E4">
      <w:pPr>
        <w:pStyle w:val="Text"/>
        <w:wordWrap w:val="0"/>
        <w:ind w:firstLine="202"/>
        <w:rPr>
          <w:iCs/>
          <w:lang w:eastAsia="ko-KR"/>
        </w:rPr>
      </w:pPr>
      <w:r>
        <w:rPr>
          <w:rFonts w:hint="eastAsia"/>
          <w:iCs/>
          <w:lang w:eastAsia="ko-KR"/>
        </w:rPr>
        <w:t>국가들의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정보는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금융</w:t>
      </w:r>
      <w:r>
        <w:rPr>
          <w:rFonts w:hint="eastAsia"/>
          <w:iCs/>
          <w:lang w:eastAsia="ko-KR"/>
        </w:rPr>
        <w:t>,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통계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등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여러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분야에서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광범위하게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활용된다</w:t>
      </w:r>
      <w:r>
        <w:rPr>
          <w:rFonts w:hint="eastAsia"/>
          <w:iCs/>
          <w:lang w:eastAsia="ko-KR"/>
        </w:rPr>
        <w:t>.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이를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프로그래밍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언어로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저장한다면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손쉽게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데이터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분석에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응용될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있다</w:t>
      </w:r>
      <w:r>
        <w:rPr>
          <w:rFonts w:hint="eastAsia"/>
          <w:iCs/>
          <w:lang w:eastAsia="ko-KR"/>
        </w:rPr>
        <w:t>.</w:t>
      </w:r>
      <w:r>
        <w:rPr>
          <w:iCs/>
          <w:lang w:eastAsia="ko-KR"/>
        </w:rPr>
        <w:t xml:space="preserve"> PYPI</w:t>
      </w:r>
      <w:r>
        <w:rPr>
          <w:rFonts w:hint="eastAsia"/>
          <w:iCs/>
          <w:lang w:eastAsia="ko-KR"/>
        </w:rPr>
        <w:t>에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등록되어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있는</w:t>
      </w:r>
      <w:r>
        <w:rPr>
          <w:rFonts w:hint="eastAsia"/>
          <w:iCs/>
          <w:lang w:eastAsia="ko-KR"/>
        </w:rPr>
        <w:t xml:space="preserve"> </w:t>
      </w:r>
      <w:hyperlink r:id="rId8" w:history="1">
        <w:r w:rsidR="0050106B" w:rsidRPr="00355808">
          <w:rPr>
            <w:rStyle w:val="a3"/>
            <w:iCs/>
            <w:lang w:eastAsia="ko-KR"/>
          </w:rPr>
          <w:t>dr-prodigy</w:t>
        </w:r>
        <w:r w:rsidR="00355808" w:rsidRPr="00355808">
          <w:rPr>
            <w:rStyle w:val="a3"/>
            <w:rFonts w:hint="eastAsia"/>
            <w:iCs/>
            <w:lang w:eastAsia="ko-KR"/>
          </w:rPr>
          <w:t>의</w:t>
        </w:r>
        <w:r w:rsidR="00355808" w:rsidRPr="00355808">
          <w:rPr>
            <w:rStyle w:val="a3"/>
            <w:rFonts w:hint="eastAsia"/>
            <w:iCs/>
            <w:lang w:eastAsia="ko-KR"/>
          </w:rPr>
          <w:t xml:space="preserve"> </w:t>
        </w:r>
        <w:r w:rsidR="0050106B" w:rsidRPr="00355808">
          <w:rPr>
            <w:rStyle w:val="a3"/>
            <w:iCs/>
            <w:lang w:eastAsia="ko-KR"/>
          </w:rPr>
          <w:t>python-holidays</w:t>
        </w:r>
      </w:hyperlink>
      <w:r w:rsidR="0050106B" w:rsidRPr="00355808">
        <w:rPr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패키지는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전세계의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정보를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지원</w:t>
      </w:r>
      <w:r w:rsidR="00124DD3">
        <w:rPr>
          <w:rFonts w:hint="eastAsia"/>
          <w:iCs/>
          <w:lang w:eastAsia="ko-KR"/>
        </w:rPr>
        <w:t>한다</w:t>
      </w:r>
      <w:r w:rsidR="00124DD3">
        <w:rPr>
          <w:rFonts w:hint="eastAsia"/>
          <w:iCs/>
          <w:lang w:eastAsia="ko-KR"/>
        </w:rPr>
        <w:t>.</w:t>
      </w:r>
      <w:r w:rsidR="00124DD3">
        <w:rPr>
          <w:iCs/>
          <w:lang w:eastAsia="ko-KR"/>
        </w:rPr>
        <w:t xml:space="preserve"> </w:t>
      </w:r>
      <w:r w:rsidR="00124DD3">
        <w:rPr>
          <w:rFonts w:hint="eastAsia"/>
          <w:iCs/>
          <w:lang w:eastAsia="ko-KR"/>
        </w:rPr>
        <w:t>그러나</w:t>
      </w:r>
      <w:r w:rsidR="0050106B" w:rsidRPr="00355808">
        <w:rPr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한국</w:t>
      </w:r>
      <w:r w:rsidR="0050106B" w:rsidRPr="00355808">
        <w:rPr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공휴일</w:t>
      </w:r>
      <w:r w:rsidR="0050106B" w:rsidRPr="00355808">
        <w:rPr>
          <w:rFonts w:hint="eastAsia"/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정</w:t>
      </w:r>
      <w:r w:rsidR="00124DD3">
        <w:rPr>
          <w:rFonts w:hint="eastAsia"/>
          <w:iCs/>
          <w:lang w:eastAsia="ko-KR"/>
        </w:rPr>
        <w:t>보에</w:t>
      </w:r>
      <w:r w:rsidR="00124DD3">
        <w:rPr>
          <w:rFonts w:hint="eastAsia"/>
          <w:iCs/>
          <w:lang w:eastAsia="ko-KR"/>
        </w:rPr>
        <w:t xml:space="preserve"> </w:t>
      </w:r>
      <w:r w:rsidR="00124DD3">
        <w:rPr>
          <w:rFonts w:hint="eastAsia"/>
          <w:iCs/>
          <w:lang w:eastAsia="ko-KR"/>
        </w:rPr>
        <w:t>있어서는</w:t>
      </w:r>
      <w:r w:rsidR="00124DD3">
        <w:rPr>
          <w:rFonts w:hint="eastAsia"/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부정확하거나</w:t>
      </w:r>
      <w:r w:rsidR="0050106B" w:rsidRPr="00355808">
        <w:rPr>
          <w:rFonts w:hint="eastAsia"/>
          <w:iCs/>
          <w:lang w:eastAsia="ko-KR"/>
        </w:rPr>
        <w:t xml:space="preserve"> </w:t>
      </w:r>
      <w:r w:rsidR="0050106B" w:rsidRPr="00355808">
        <w:rPr>
          <w:rFonts w:hint="eastAsia"/>
          <w:iCs/>
          <w:lang w:eastAsia="ko-KR"/>
        </w:rPr>
        <w:t>누락된</w:t>
      </w:r>
      <w:r w:rsidR="0050106B" w:rsidRPr="00355808">
        <w:rPr>
          <w:rFonts w:hint="eastAsia"/>
          <w:iCs/>
          <w:lang w:eastAsia="ko-KR"/>
        </w:rPr>
        <w:t xml:space="preserve"> </w:t>
      </w:r>
      <w:r w:rsidR="00124DD3">
        <w:rPr>
          <w:rFonts w:hint="eastAsia"/>
          <w:iCs/>
          <w:lang w:eastAsia="ko-KR"/>
        </w:rPr>
        <w:t>부분이</w:t>
      </w:r>
      <w:r w:rsidR="0050106B" w:rsidRPr="00355808">
        <w:rPr>
          <w:rFonts w:hint="eastAsia"/>
          <w:iCs/>
          <w:lang w:eastAsia="ko-KR"/>
        </w:rPr>
        <w:t xml:space="preserve"> </w:t>
      </w:r>
      <w:r w:rsidR="00785AB3">
        <w:rPr>
          <w:rFonts w:hint="eastAsia"/>
          <w:iCs/>
          <w:lang w:eastAsia="ko-KR"/>
        </w:rPr>
        <w:t>다수</w:t>
      </w:r>
      <w:r w:rsidR="00785AB3">
        <w:rPr>
          <w:rFonts w:hint="eastAsia"/>
          <w:iCs/>
          <w:lang w:eastAsia="ko-KR"/>
        </w:rPr>
        <w:t xml:space="preserve"> </w:t>
      </w:r>
      <w:r w:rsidR="00124DD3">
        <w:rPr>
          <w:rFonts w:hint="eastAsia"/>
          <w:iCs/>
          <w:lang w:eastAsia="ko-KR"/>
        </w:rPr>
        <w:t>확인</w:t>
      </w:r>
      <w:r w:rsidR="00785AB3">
        <w:rPr>
          <w:rFonts w:hint="eastAsia"/>
          <w:iCs/>
          <w:lang w:eastAsia="ko-KR"/>
        </w:rPr>
        <w:t>되었</w:t>
      </w:r>
      <w:r w:rsidR="00124DD3">
        <w:rPr>
          <w:rFonts w:hint="eastAsia"/>
          <w:iCs/>
          <w:lang w:eastAsia="ko-KR"/>
        </w:rPr>
        <w:t>다</w:t>
      </w:r>
      <w:r w:rsidR="0050106B" w:rsidRPr="00355808">
        <w:rPr>
          <w:rFonts w:hint="eastAsia"/>
          <w:iCs/>
          <w:lang w:eastAsia="ko-KR"/>
        </w:rPr>
        <w:t>.</w:t>
      </w:r>
      <w:r w:rsidR="00355808">
        <w:rPr>
          <w:iCs/>
          <w:lang w:eastAsia="ko-KR"/>
        </w:rPr>
        <w:t xml:space="preserve"> </w:t>
      </w:r>
    </w:p>
    <w:p w14:paraId="600F5EFD" w14:textId="544AD2D9" w:rsidR="00785AB3" w:rsidRDefault="00344AD7" w:rsidP="007B17E4">
      <w:pPr>
        <w:pStyle w:val="Text"/>
        <w:wordWrap w:val="0"/>
        <w:ind w:firstLine="202"/>
        <w:rPr>
          <w:iCs/>
          <w:lang w:eastAsia="ko-KR"/>
        </w:rPr>
      </w:pPr>
      <w:r>
        <w:rPr>
          <w:rFonts w:hint="eastAsia"/>
          <w:iCs/>
          <w:lang w:eastAsia="ko-KR"/>
        </w:rPr>
        <w:t>한국의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공휴일은</w:t>
      </w:r>
      <w:r>
        <w:rPr>
          <w:iCs/>
          <w:lang w:eastAsia="ko-KR"/>
        </w:rPr>
        <w:t xml:space="preserve"> </w:t>
      </w:r>
      <w:r w:rsidR="001F774C">
        <w:rPr>
          <w:rFonts w:hint="eastAsia"/>
          <w:iCs/>
          <w:lang w:eastAsia="ko-KR"/>
        </w:rPr>
        <w:t>음력</w:t>
      </w:r>
      <w:r w:rsidR="001F774C">
        <w:rPr>
          <w:iCs/>
          <w:lang w:eastAsia="ko-KR"/>
        </w:rPr>
        <w:t xml:space="preserve">, </w:t>
      </w:r>
      <w:r>
        <w:rPr>
          <w:rFonts w:hint="eastAsia"/>
          <w:iCs/>
          <w:lang w:eastAsia="ko-KR"/>
        </w:rPr>
        <w:t>다수의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임시공휴일</w:t>
      </w:r>
      <w:r>
        <w:rPr>
          <w:rFonts w:hint="eastAsia"/>
          <w:iCs/>
          <w:lang w:eastAsia="ko-KR"/>
        </w:rPr>
        <w:t>,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대체공휴일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제도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등으로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다른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나라들과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구분되는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특성이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있다</w:t>
      </w:r>
      <w:r>
        <w:rPr>
          <w:rFonts w:hint="eastAsia"/>
          <w:iCs/>
          <w:lang w:eastAsia="ko-KR"/>
        </w:rPr>
        <w:t>.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이를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정확히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구현하기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위해서는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단순히</w:t>
      </w:r>
      <w:r>
        <w:rPr>
          <w:rFonts w:hint="eastAsia"/>
          <w:iCs/>
          <w:lang w:eastAsia="ko-KR"/>
        </w:rPr>
        <w:t xml:space="preserve"> </w:t>
      </w:r>
      <w:r w:rsidR="00785AB3">
        <w:rPr>
          <w:rFonts w:hint="eastAsia"/>
          <w:iCs/>
          <w:lang w:eastAsia="ko-KR"/>
        </w:rPr>
        <w:t>기존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패키지를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보완하는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파일을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제작하는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것을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넘어</w:t>
      </w:r>
      <w:r>
        <w:rPr>
          <w:rFonts w:hint="eastAsia"/>
          <w:iCs/>
          <w:lang w:eastAsia="ko-KR"/>
        </w:rPr>
        <w:t>,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새로운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기능과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함수를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추가한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패키지를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따로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제작하는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것이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적절하다고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판단했다</w:t>
      </w:r>
      <w:r>
        <w:rPr>
          <w:iCs/>
          <w:lang w:eastAsia="ko-KR"/>
        </w:rPr>
        <w:t xml:space="preserve">. </w:t>
      </w:r>
    </w:p>
    <w:p w14:paraId="377FB34D" w14:textId="0C6DB115" w:rsidR="00785AB3" w:rsidRDefault="00785AB3" w:rsidP="007B17E4">
      <w:pPr>
        <w:pStyle w:val="Text"/>
        <w:wordWrap w:val="0"/>
        <w:ind w:firstLine="202"/>
        <w:rPr>
          <w:rFonts w:hint="eastAsia"/>
          <w:iCs/>
          <w:lang w:eastAsia="ko-KR"/>
        </w:rPr>
      </w:pPr>
    </w:p>
    <w:p w14:paraId="77BD2F66" w14:textId="5D148C23" w:rsidR="00785AB3" w:rsidRDefault="00785AB3" w:rsidP="007B17E4">
      <w:pPr>
        <w:pStyle w:val="1"/>
        <w:wordWrap w:val="0"/>
        <w:rPr>
          <w:rFonts w:hint="eastAsia"/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6414A851" w14:textId="77777777" w:rsidR="00785AB3" w:rsidRDefault="00785AB3" w:rsidP="007B17E4">
      <w:pPr>
        <w:pStyle w:val="Text"/>
        <w:wordWrap w:val="0"/>
        <w:ind w:firstLine="202"/>
        <w:rPr>
          <w:iCs/>
          <w:lang w:eastAsia="ko-KR"/>
        </w:rPr>
      </w:pPr>
    </w:p>
    <w:p w14:paraId="5596EC43" w14:textId="565AED60" w:rsidR="00785AB3" w:rsidRDefault="001F774C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t>2</w:t>
      </w:r>
      <w:r>
        <w:rPr>
          <w:rFonts w:asciiTheme="majorEastAsia" w:eastAsiaTheme="majorEastAsia" w:hAnsiTheme="majorEastAsia"/>
          <w:iCs/>
          <w:lang w:eastAsia="ko-KR"/>
        </w:rPr>
        <w:t xml:space="preserve">.1 </w:t>
      </w:r>
      <w:r>
        <w:rPr>
          <w:rFonts w:asciiTheme="majorEastAsia" w:eastAsiaTheme="majorEastAsia" w:hAnsiTheme="majorEastAsia" w:hint="eastAsia"/>
          <w:iCs/>
          <w:lang w:eastAsia="ko-KR"/>
        </w:rPr>
        <w:t>패키지 구조</w:t>
      </w:r>
    </w:p>
    <w:p w14:paraId="795158B5" w14:textId="40C519FB" w:rsidR="001F774C" w:rsidRDefault="001F774C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313CBA38" w14:textId="6036F92A" w:rsidR="001F774C" w:rsidRDefault="001F774C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/>
          <w:iCs/>
          <w:lang w:eastAsia="ko-KR"/>
        </w:rPr>
        <w:tab/>
        <w:t xml:space="preserve">holidays </w:t>
      </w:r>
      <w:r>
        <w:rPr>
          <w:rFonts w:asciiTheme="majorEastAsia" w:eastAsiaTheme="majorEastAsia" w:hAnsiTheme="majorEastAsia" w:hint="eastAsia"/>
          <w:iCs/>
          <w:lang w:eastAsia="ko-KR"/>
        </w:rPr>
        <w:t>패키지는 다음과 같이 구성</w:t>
      </w:r>
      <w:r w:rsidR="007B17E4">
        <w:rPr>
          <w:rFonts w:asciiTheme="majorEastAsia" w:eastAsiaTheme="majorEastAsia" w:hAnsiTheme="majorEastAsia" w:hint="eastAsia"/>
          <w:iCs/>
          <w:lang w:eastAsia="ko-KR"/>
        </w:rPr>
        <w:t>되어 있</w:t>
      </w:r>
      <w:r>
        <w:rPr>
          <w:rFonts w:asciiTheme="majorEastAsia" w:eastAsiaTheme="majorEastAsia" w:hAnsiTheme="majorEastAsia" w:hint="eastAsia"/>
          <w:iCs/>
          <w:lang w:eastAsia="ko-KR"/>
        </w:rPr>
        <w:t>다.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 xml:space="preserve"> </w:t>
      </w:r>
    </w:p>
    <w:p w14:paraId="7D87EA9F" w14:textId="77777777" w:rsidR="00EB0C12" w:rsidRDefault="00EB0C12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74F291DA" w14:textId="76CC947E" w:rsidR="00EB0C12" w:rsidRDefault="000445E6" w:rsidP="007B17E4">
      <w:pPr>
        <w:pStyle w:val="Text"/>
        <w:wordWrap w:val="0"/>
        <w:ind w:firstLine="0"/>
        <w:rPr>
          <w:rFonts w:asciiTheme="majorEastAsia" w:eastAsiaTheme="majorEastAsia" w:hAnsiTheme="majorEastAsia" w:hint="eastAsia"/>
          <w:iCs/>
          <w:lang w:eastAsia="ko-KR"/>
        </w:rPr>
      </w:pPr>
      <w:r w:rsidRPr="000445E6">
        <w:rPr>
          <w:rFonts w:asciiTheme="majorEastAsia" w:eastAsiaTheme="majorEastAsia" w:hAnsiTheme="majorEastAsia"/>
          <w:iCs/>
          <w:lang w:eastAsia="ko-KR"/>
        </w:rPr>
        <w:t>-</w:t>
      </w:r>
      <w:r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EB0C12">
        <w:rPr>
          <w:rFonts w:asciiTheme="majorEastAsia" w:eastAsiaTheme="majorEastAsia" w:hAnsiTheme="majorEastAsia"/>
          <w:iCs/>
          <w:lang w:eastAsia="ko-KR"/>
        </w:rPr>
        <w:t>holidaybase.py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>는 지정된</w:t>
      </w:r>
      <w:r w:rsidR="00EB0C12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 xml:space="preserve">나라의 공휴일 날짜와 이름을 각각 </w:t>
      </w:r>
      <w:r w:rsidR="00EB0C12">
        <w:rPr>
          <w:rFonts w:asciiTheme="majorEastAsia" w:eastAsiaTheme="majorEastAsia" w:hAnsiTheme="majorEastAsia"/>
          <w:iCs/>
          <w:lang w:eastAsia="ko-KR"/>
        </w:rPr>
        <w:t>key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 xml:space="preserve">와 </w:t>
      </w:r>
      <w:r w:rsidR="00EB0C12">
        <w:rPr>
          <w:rFonts w:asciiTheme="majorEastAsia" w:eastAsiaTheme="majorEastAsia" w:hAnsiTheme="majorEastAsia"/>
          <w:iCs/>
          <w:lang w:eastAsia="ko-KR"/>
        </w:rPr>
        <w:t>value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 xml:space="preserve">로 하는 </w:t>
      </w:r>
      <w:r w:rsidR="00EB0C12">
        <w:rPr>
          <w:rFonts w:asciiTheme="majorEastAsia" w:eastAsiaTheme="majorEastAsia" w:hAnsiTheme="majorEastAsia"/>
          <w:iCs/>
          <w:lang w:eastAsia="ko-KR"/>
        </w:rPr>
        <w:t xml:space="preserve">dictionary 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 xml:space="preserve">형태의 </w:t>
      </w:r>
      <w:proofErr w:type="spellStart"/>
      <w:r w:rsidR="00727B1B">
        <w:rPr>
          <w:rFonts w:asciiTheme="majorEastAsia" w:eastAsiaTheme="majorEastAsia" w:hAnsiTheme="majorEastAsia"/>
          <w:iCs/>
          <w:lang w:eastAsia="ko-KR"/>
        </w:rPr>
        <w:t>H</w:t>
      </w:r>
      <w:r w:rsidR="00EB0C12">
        <w:rPr>
          <w:rFonts w:asciiTheme="majorEastAsia" w:eastAsiaTheme="majorEastAsia" w:hAnsiTheme="majorEastAsia"/>
          <w:iCs/>
          <w:lang w:eastAsia="ko-KR"/>
        </w:rPr>
        <w:t>olidaybase</w:t>
      </w:r>
      <w:proofErr w:type="spellEnd"/>
      <w:r w:rsidR="00EB0C12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EB0C12">
        <w:rPr>
          <w:rFonts w:asciiTheme="majorEastAsia" w:eastAsiaTheme="majorEastAsia" w:hAnsiTheme="majorEastAsia" w:hint="eastAsia"/>
          <w:iCs/>
          <w:lang w:eastAsia="ko-KR"/>
        </w:rPr>
        <w:t>클래스를 정의하고 이를 간단히 수정할 수 있는 클래스 내장 메소드를 제공한다.</w:t>
      </w:r>
    </w:p>
    <w:p w14:paraId="0A16120B" w14:textId="0BBEDC0F" w:rsidR="00EB0C12" w:rsidRDefault="00EB0C12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340CD76F" w14:textId="417FF455" w:rsidR="00EB0C12" w:rsidRDefault="000445E6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t>-</w:t>
      </w:r>
      <w:r>
        <w:rPr>
          <w:rFonts w:asciiTheme="majorEastAsia" w:eastAsiaTheme="majorEastAsia" w:hAnsiTheme="majorEastAsia"/>
          <w:iCs/>
          <w:lang w:eastAsia="ko-KR"/>
        </w:rPr>
        <w:t xml:space="preserve"> constants.py</w:t>
      </w:r>
      <w:r>
        <w:rPr>
          <w:rFonts w:asciiTheme="majorEastAsia" w:eastAsiaTheme="majorEastAsia" w:hAnsiTheme="majorEastAsia" w:hint="eastAsia"/>
          <w:iCs/>
          <w:lang w:eastAsia="ko-KR"/>
        </w:rPr>
        <w:t>는 요일과 월</w:t>
      </w:r>
      <w:r>
        <w:rPr>
          <w:rFonts w:asciiTheme="majorEastAsia" w:eastAsiaTheme="majorEastAsia" w:hAnsiTheme="majorEastAsia"/>
          <w:iCs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iCs/>
          <w:lang w:eastAsia="ko-KR"/>
        </w:rPr>
        <w:t xml:space="preserve">정보를 </w:t>
      </w:r>
      <w:r>
        <w:rPr>
          <w:rFonts w:asciiTheme="majorEastAsia" w:eastAsiaTheme="majorEastAsia" w:hAnsiTheme="majorEastAsia"/>
          <w:iCs/>
          <w:lang w:eastAsia="ko-KR"/>
        </w:rPr>
        <w:t>integer</w:t>
      </w:r>
      <w:r>
        <w:rPr>
          <w:rFonts w:asciiTheme="majorEastAsia" w:eastAsiaTheme="majorEastAsia" w:hAnsiTheme="majorEastAsia" w:hint="eastAsia"/>
          <w:iCs/>
          <w:lang w:eastAsia="ko-KR"/>
        </w:rPr>
        <w:t>로 저장한다.</w:t>
      </w:r>
    </w:p>
    <w:p w14:paraId="14D630E4" w14:textId="05A26E33" w:rsidR="00EB0C12" w:rsidRDefault="00EB0C12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436A3B6C" w14:textId="41606D27" w:rsidR="00EB0C12" w:rsidRDefault="000445E6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/>
          <w:iCs/>
          <w:noProof/>
          <w:lang w:eastAsia="ko-KR"/>
        </w:rPr>
        <w:drawing>
          <wp:inline distT="0" distB="0" distL="0" distR="0" wp14:anchorId="2B4859EB" wp14:editId="5D8DD58C">
            <wp:extent cx="2726690" cy="10223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C100" w14:textId="7AAC1721" w:rsidR="00EB0C12" w:rsidRDefault="00EB0C12" w:rsidP="007B17E4">
      <w:pPr>
        <w:pStyle w:val="Text"/>
        <w:wordWrap w:val="0"/>
        <w:ind w:firstLine="0"/>
        <w:rPr>
          <w:rFonts w:asciiTheme="majorEastAsia" w:eastAsiaTheme="majorEastAsia" w:hAnsiTheme="majorEastAsia" w:hint="eastAsia"/>
          <w:iCs/>
          <w:lang w:eastAsia="ko-KR"/>
        </w:rPr>
      </w:pPr>
    </w:p>
    <w:p w14:paraId="3700500A" w14:textId="21CC8B3D" w:rsidR="00EB0C12" w:rsidRDefault="000445E6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t>-</w:t>
      </w:r>
      <w:r>
        <w:rPr>
          <w:rFonts w:asciiTheme="majorEastAsia" w:eastAsiaTheme="majorEastAsia" w:hAnsiTheme="majorEastAsia"/>
          <w:iCs/>
          <w:lang w:eastAsia="ko-KR"/>
        </w:rPr>
        <w:t xml:space="preserve"> utils.py</w:t>
      </w:r>
      <w:r>
        <w:rPr>
          <w:rFonts w:asciiTheme="majorEastAsia" w:eastAsiaTheme="majorEastAsia" w:hAnsiTheme="majorEastAsia" w:hint="eastAsia"/>
          <w:iCs/>
          <w:lang w:eastAsia="ko-KR"/>
        </w:rPr>
        <w:t xml:space="preserve">는 </w:t>
      </w:r>
      <w:r w:rsidR="00DD7E3B">
        <w:rPr>
          <w:rFonts w:asciiTheme="majorEastAsia" w:eastAsiaTheme="majorEastAsia" w:hAnsiTheme="majorEastAsia" w:hint="eastAsia"/>
          <w:iCs/>
          <w:lang w:eastAsia="ko-KR"/>
        </w:rPr>
        <w:t xml:space="preserve">지정된 나라와 연도가 적용된 </w:t>
      </w:r>
      <w:proofErr w:type="spellStart"/>
      <w:r w:rsidR="00727B1B">
        <w:rPr>
          <w:rFonts w:asciiTheme="majorEastAsia" w:eastAsiaTheme="majorEastAsia" w:hAnsiTheme="majorEastAsia"/>
          <w:iCs/>
          <w:lang w:eastAsia="ko-KR"/>
        </w:rPr>
        <w:t>H</w:t>
      </w:r>
      <w:r w:rsidR="00DD7E3B">
        <w:rPr>
          <w:rFonts w:asciiTheme="majorEastAsia" w:eastAsiaTheme="majorEastAsia" w:hAnsiTheme="majorEastAsia"/>
          <w:iCs/>
          <w:lang w:eastAsia="ko-KR"/>
        </w:rPr>
        <w:t>olidaybase</w:t>
      </w:r>
      <w:proofErr w:type="spellEnd"/>
      <w:r w:rsidR="00DD7E3B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DD7E3B">
        <w:rPr>
          <w:rFonts w:asciiTheme="majorEastAsia" w:eastAsiaTheme="majorEastAsia" w:hAnsiTheme="majorEastAsia" w:hint="eastAsia"/>
          <w:iCs/>
          <w:lang w:eastAsia="ko-KR"/>
        </w:rPr>
        <w:t>클래스를 반환하는 함수를 비롯해,</w:t>
      </w:r>
      <w:r w:rsidR="00DD7E3B">
        <w:rPr>
          <w:rFonts w:asciiTheme="majorEastAsia" w:eastAsiaTheme="majorEastAsia" w:hAnsiTheme="majorEastAsia"/>
          <w:iCs/>
          <w:lang w:eastAsia="ko-KR"/>
        </w:rPr>
        <w:t xml:space="preserve"> </w:t>
      </w:r>
      <w:proofErr w:type="spellStart"/>
      <w:r w:rsidR="00727B1B">
        <w:rPr>
          <w:rFonts w:asciiTheme="majorEastAsia" w:eastAsiaTheme="majorEastAsia" w:hAnsiTheme="majorEastAsia"/>
          <w:iCs/>
          <w:lang w:eastAsia="ko-KR"/>
        </w:rPr>
        <w:t>H</w:t>
      </w:r>
      <w:r w:rsidR="00DD7E3B">
        <w:rPr>
          <w:rFonts w:asciiTheme="majorEastAsia" w:eastAsiaTheme="majorEastAsia" w:hAnsiTheme="majorEastAsia"/>
          <w:iCs/>
          <w:lang w:eastAsia="ko-KR"/>
        </w:rPr>
        <w:t>olidaybase</w:t>
      </w:r>
      <w:proofErr w:type="spellEnd"/>
      <w:r w:rsidR="00DD7E3B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DD7E3B">
        <w:rPr>
          <w:rFonts w:asciiTheme="majorEastAsia" w:eastAsiaTheme="majorEastAsia" w:hAnsiTheme="majorEastAsia" w:hint="eastAsia"/>
          <w:iCs/>
          <w:lang w:eastAsia="ko-KR"/>
        </w:rPr>
        <w:t>클래스를 활용하는 다양한 외부 함수들을 제공한다.</w:t>
      </w:r>
    </w:p>
    <w:p w14:paraId="7771AD6C" w14:textId="5F16FE18" w:rsidR="00DD7E3B" w:rsidRDefault="00DD7E3B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2913ED10" w14:textId="1FC00493" w:rsidR="00EB0C12" w:rsidRPr="00DD7E3B" w:rsidRDefault="00DD7E3B" w:rsidP="007B17E4">
      <w:pPr>
        <w:pStyle w:val="Text"/>
        <w:wordWrap w:val="0"/>
        <w:ind w:firstLine="0"/>
        <w:rPr>
          <w:rFonts w:asciiTheme="majorEastAsia" w:eastAsiaTheme="majorEastAsia" w:hAnsiTheme="majorEastAsia" w:hint="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t>-</w:t>
      </w:r>
      <w:r>
        <w:rPr>
          <w:rFonts w:asciiTheme="majorEastAsia" w:eastAsiaTheme="majorEastAsia" w:hAnsiTheme="majorEastAsia"/>
          <w:iCs/>
          <w:lang w:eastAsia="ko-KR"/>
        </w:rPr>
        <w:t xml:space="preserve"> countries </w:t>
      </w:r>
      <w:r>
        <w:rPr>
          <w:rFonts w:asciiTheme="majorEastAsia" w:eastAsiaTheme="majorEastAsia" w:hAnsiTheme="majorEastAsia" w:hint="eastAsia"/>
          <w:iCs/>
          <w:lang w:eastAsia="ko-KR"/>
        </w:rPr>
        <w:t>패키지는</w:t>
      </w:r>
      <w:r w:rsidR="00727B1B">
        <w:rPr>
          <w:rFonts w:asciiTheme="majorEastAsia" w:eastAsiaTheme="majorEastAsia" w:hAnsiTheme="majorEastAsia"/>
          <w:iCs/>
          <w:lang w:eastAsia="ko-KR"/>
        </w:rPr>
        <w:t xml:space="preserve"> </w:t>
      </w:r>
      <w:r>
        <w:rPr>
          <w:rFonts w:asciiTheme="majorEastAsia" w:eastAsiaTheme="majorEastAsia" w:hAnsiTheme="majorEastAsia"/>
          <w:iCs/>
          <w:lang w:eastAsia="ko-KR"/>
        </w:rPr>
        <w:t>korea.py</w:t>
      </w:r>
      <w:r>
        <w:rPr>
          <w:rFonts w:asciiTheme="majorEastAsia" w:eastAsiaTheme="majorEastAsia" w:hAnsiTheme="majorEastAsia" w:hint="eastAsia"/>
          <w:iCs/>
          <w:lang w:eastAsia="ko-KR"/>
        </w:rPr>
        <w:t xml:space="preserve"> 파일을 </w:t>
      </w:r>
      <w:proofErr w:type="gramStart"/>
      <w:r>
        <w:rPr>
          <w:rFonts w:asciiTheme="majorEastAsia" w:eastAsiaTheme="majorEastAsia" w:hAnsiTheme="majorEastAsia" w:hint="eastAsia"/>
          <w:iCs/>
          <w:lang w:eastAsia="ko-KR"/>
        </w:rPr>
        <w:t>담고있다</w:t>
      </w:r>
      <w:proofErr w:type="gramEnd"/>
      <w:r>
        <w:rPr>
          <w:rFonts w:asciiTheme="majorEastAsia" w:eastAsiaTheme="majorEastAsia" w:hAnsiTheme="majorEastAsia" w:hint="eastAsia"/>
          <w:iCs/>
          <w:lang w:eastAsia="ko-KR"/>
        </w:rPr>
        <w:t>.</w:t>
      </w:r>
      <w:r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727B1B">
        <w:rPr>
          <w:rFonts w:asciiTheme="majorEastAsia" w:eastAsiaTheme="majorEastAsia" w:hAnsiTheme="majorEastAsia"/>
          <w:iCs/>
          <w:lang w:eastAsia="ko-KR"/>
        </w:rPr>
        <w:t>korea.py</w:t>
      </w:r>
      <w:r w:rsidR="00727B1B">
        <w:rPr>
          <w:rFonts w:asciiTheme="majorEastAsia" w:eastAsiaTheme="majorEastAsia" w:hAnsiTheme="majorEastAsia" w:hint="eastAsia"/>
          <w:iCs/>
          <w:lang w:eastAsia="ko-KR"/>
        </w:rPr>
        <w:t xml:space="preserve">는 </w:t>
      </w:r>
      <w:r w:rsidR="00727B1B">
        <w:rPr>
          <w:rFonts w:asciiTheme="majorEastAsia" w:eastAsiaTheme="majorEastAsia" w:hAnsiTheme="majorEastAsia" w:hint="eastAsia"/>
          <w:iCs/>
          <w:lang w:eastAsia="ko-KR"/>
        </w:rPr>
        <w:t xml:space="preserve">한국 공휴일 정보들을 </w:t>
      </w:r>
      <w:r w:rsidR="00727B1B">
        <w:rPr>
          <w:rFonts w:asciiTheme="majorEastAsia" w:eastAsiaTheme="majorEastAsia" w:hAnsiTheme="majorEastAsia" w:hint="eastAsia"/>
          <w:iCs/>
          <w:lang w:eastAsia="ko-KR"/>
        </w:rPr>
        <w:t xml:space="preserve">담고 있는 </w:t>
      </w:r>
      <w:proofErr w:type="spellStart"/>
      <w:r w:rsidR="00727B1B">
        <w:rPr>
          <w:rFonts w:asciiTheme="majorEastAsia" w:eastAsiaTheme="majorEastAsia" w:hAnsiTheme="majorEastAsia"/>
          <w:iCs/>
          <w:lang w:eastAsia="ko-KR"/>
        </w:rPr>
        <w:t>Holidaybase</w:t>
      </w:r>
      <w:proofErr w:type="spellEnd"/>
      <w:r w:rsidR="00727B1B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727B1B">
        <w:rPr>
          <w:rFonts w:asciiTheme="majorEastAsia" w:eastAsiaTheme="majorEastAsia" w:hAnsiTheme="majorEastAsia" w:hint="eastAsia"/>
          <w:iCs/>
          <w:lang w:eastAsia="ko-KR"/>
        </w:rPr>
        <w:t>클래스를 반환한다.</w:t>
      </w:r>
      <w:r w:rsidR="00727B1B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CC1ACD">
        <w:rPr>
          <w:rFonts w:asciiTheme="majorEastAsia" w:eastAsiaTheme="majorEastAsia" w:hAnsiTheme="majorEastAsia" w:hint="eastAsia"/>
          <w:iCs/>
          <w:lang w:eastAsia="ko-KR"/>
        </w:rPr>
        <w:t>음력</w:t>
      </w:r>
      <w:r w:rsidR="00555FED">
        <w:rPr>
          <w:rFonts w:asciiTheme="majorEastAsia" w:eastAsiaTheme="majorEastAsia" w:hAnsiTheme="majorEastAsia" w:hint="eastAsia"/>
          <w:iCs/>
          <w:lang w:eastAsia="ko-KR"/>
        </w:rPr>
        <w:t xml:space="preserve"> 계산을 위해 </w:t>
      </w:r>
      <w:proofErr w:type="spellStart"/>
      <w:r w:rsidR="00555FED">
        <w:rPr>
          <w:rFonts w:asciiTheme="majorEastAsia" w:eastAsiaTheme="majorEastAsia" w:hAnsiTheme="majorEastAsia"/>
          <w:iCs/>
          <w:lang w:eastAsia="ko-KR"/>
        </w:rPr>
        <w:t>Korean_lunar_calendar</w:t>
      </w:r>
      <w:proofErr w:type="spellEnd"/>
      <w:r w:rsidR="00555FED">
        <w:rPr>
          <w:rFonts w:asciiTheme="majorEastAsia" w:eastAsiaTheme="majorEastAsia" w:hAnsiTheme="majorEastAsia"/>
          <w:iCs/>
          <w:lang w:eastAsia="ko-KR"/>
        </w:rPr>
        <w:t xml:space="preserve"> </w:t>
      </w:r>
      <w:r w:rsidR="00555FED">
        <w:rPr>
          <w:rFonts w:asciiTheme="majorEastAsia" w:eastAsiaTheme="majorEastAsia" w:hAnsiTheme="majorEastAsia" w:hint="eastAsia"/>
          <w:iCs/>
          <w:lang w:eastAsia="ko-KR"/>
        </w:rPr>
        <w:t>패키지를 활용</w:t>
      </w:r>
      <w:r w:rsidR="00727B1B">
        <w:rPr>
          <w:rFonts w:asciiTheme="majorEastAsia" w:eastAsiaTheme="majorEastAsia" w:hAnsiTheme="majorEastAsia" w:hint="eastAsia"/>
          <w:iCs/>
          <w:lang w:eastAsia="ko-KR"/>
        </w:rPr>
        <w:t>하였다.</w:t>
      </w:r>
    </w:p>
    <w:p w14:paraId="7C6E52EC" w14:textId="68392C98" w:rsidR="00EB0C12" w:rsidRDefault="007B17E4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lastRenderedPageBreak/>
        <w:t>2</w:t>
      </w:r>
      <w:r>
        <w:rPr>
          <w:rFonts w:asciiTheme="majorEastAsia" w:eastAsiaTheme="majorEastAsia" w:hAnsiTheme="majorEastAsia"/>
          <w:iCs/>
          <w:lang w:eastAsia="ko-KR"/>
        </w:rPr>
        <w:t xml:space="preserve">.2 </w:t>
      </w:r>
      <w:r>
        <w:rPr>
          <w:rFonts w:asciiTheme="majorEastAsia" w:eastAsiaTheme="majorEastAsia" w:hAnsiTheme="majorEastAsia" w:hint="eastAsia"/>
          <w:iCs/>
          <w:lang w:eastAsia="ko-KR"/>
        </w:rPr>
        <w:t>한국 공휴일 데이터</w:t>
      </w:r>
    </w:p>
    <w:p w14:paraId="7470B781" w14:textId="233CCC79" w:rsidR="007B17E4" w:rsidRDefault="007B17E4" w:rsidP="007B17E4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0295E730" w14:textId="563E147C" w:rsidR="000662F3" w:rsidRDefault="007B17E4" w:rsidP="005E3D67">
      <w:pPr>
        <w:pStyle w:val="Text"/>
        <w:wordWrap w:val="0"/>
        <w:ind w:firstLine="202"/>
        <w:rPr>
          <w:rFonts w:asciiTheme="majorEastAsia" w:eastAsiaTheme="majorEastAsia" w:hAnsiTheme="majorEastAsia" w:hint="eastAsia"/>
          <w:iCs/>
          <w:lang w:eastAsia="ko-KR"/>
        </w:rPr>
      </w:pPr>
      <w:r>
        <w:rPr>
          <w:rFonts w:asciiTheme="majorEastAsia" w:eastAsiaTheme="majorEastAsia" w:hAnsiTheme="majorEastAsia" w:hint="eastAsia"/>
          <w:iCs/>
          <w:lang w:eastAsia="ko-KR"/>
        </w:rPr>
        <w:t>일요일을 제외한 법정 공휴일과 그 역대 이름의 변천,</w:t>
      </w:r>
      <w:r>
        <w:rPr>
          <w:rFonts w:asciiTheme="majorEastAsia" w:eastAsiaTheme="majorEastAsia" w:hAnsiTheme="majorEastAsia"/>
          <w:iCs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iCs/>
          <w:lang w:eastAsia="ko-KR"/>
        </w:rPr>
        <w:t>대체공휴일 제도,</w:t>
      </w:r>
      <w:r>
        <w:rPr>
          <w:rFonts w:asciiTheme="majorEastAsia" w:eastAsiaTheme="majorEastAsia" w:hAnsiTheme="majorEastAsia"/>
          <w:iCs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iCs/>
          <w:lang w:eastAsia="ko-KR"/>
        </w:rPr>
        <w:t>임시공휴일</w:t>
      </w:r>
      <w:r>
        <w:rPr>
          <w:rFonts w:asciiTheme="majorEastAsia" w:eastAsiaTheme="majorEastAsia" w:hAnsiTheme="majorEastAsia" w:hint="eastAsia"/>
          <w:iCs/>
          <w:lang w:eastAsia="ko-KR"/>
        </w:rPr>
        <w:t xml:space="preserve">을 모두 수집해 </w:t>
      </w:r>
      <w:r w:rsidR="000662F3">
        <w:rPr>
          <w:rFonts w:asciiTheme="majorEastAsia" w:eastAsiaTheme="majorEastAsia" w:hAnsiTheme="majorEastAsia"/>
          <w:iCs/>
          <w:lang w:eastAsia="ko-KR"/>
        </w:rPr>
        <w:t>korea.py</w:t>
      </w:r>
      <w:r w:rsidR="005E3D67">
        <w:rPr>
          <w:rFonts w:asciiTheme="majorEastAsia" w:eastAsiaTheme="majorEastAsia" w:hAnsiTheme="majorEastAsia" w:hint="eastAsia"/>
          <w:iCs/>
          <w:lang w:eastAsia="ko-KR"/>
        </w:rPr>
        <w:t xml:space="preserve">의 </w:t>
      </w:r>
      <w:r w:rsidR="005E3D67">
        <w:rPr>
          <w:rFonts w:asciiTheme="majorEastAsia" w:eastAsiaTheme="majorEastAsia" w:hAnsiTheme="majorEastAsia"/>
          <w:iCs/>
          <w:lang w:eastAsia="ko-KR"/>
        </w:rPr>
        <w:t xml:space="preserve">Korea </w:t>
      </w:r>
      <w:r w:rsidR="005E3D67">
        <w:rPr>
          <w:rFonts w:asciiTheme="majorEastAsia" w:eastAsiaTheme="majorEastAsia" w:hAnsiTheme="majorEastAsia" w:hint="eastAsia"/>
          <w:iCs/>
          <w:lang w:eastAsia="ko-KR"/>
        </w:rPr>
        <w:t>클래스</w:t>
      </w:r>
      <w:r w:rsidR="000662F3">
        <w:rPr>
          <w:rFonts w:asciiTheme="majorEastAsia" w:eastAsiaTheme="majorEastAsia" w:hAnsiTheme="majorEastAsia" w:hint="eastAsia"/>
          <w:iCs/>
          <w:lang w:eastAsia="ko-KR"/>
        </w:rPr>
        <w:t>에 구현하였다.</w:t>
      </w:r>
    </w:p>
    <w:p w14:paraId="7198F484" w14:textId="26A4C1E0" w:rsidR="000662F3" w:rsidRDefault="000662F3" w:rsidP="000662F3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19AE6646" w14:textId="0AB75C9A" w:rsidR="005E3D67" w:rsidRDefault="005E3D67" w:rsidP="000662F3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3768354C" w14:textId="33D164AD" w:rsidR="00377F22" w:rsidRDefault="00377F22" w:rsidP="000662F3">
      <w:pPr>
        <w:pStyle w:val="Text"/>
        <w:wordWrap w:val="0"/>
        <w:ind w:firstLine="0"/>
        <w:rPr>
          <w:rFonts w:asciiTheme="majorEastAsia" w:eastAsiaTheme="majorEastAsia" w:hAnsiTheme="majorEastAsia"/>
          <w:iCs/>
          <w:lang w:eastAsia="ko-KR"/>
        </w:rPr>
      </w:pPr>
    </w:p>
    <w:p w14:paraId="030FFFF1" w14:textId="77777777" w:rsidR="00377F22" w:rsidRDefault="00377F22" w:rsidP="000662F3">
      <w:pPr>
        <w:pStyle w:val="Text"/>
        <w:wordWrap w:val="0"/>
        <w:ind w:firstLine="0"/>
        <w:rPr>
          <w:rFonts w:asciiTheme="majorEastAsia" w:eastAsiaTheme="majorEastAsia" w:hAnsiTheme="majorEastAsia" w:hint="eastAsia"/>
          <w:iCs/>
          <w:lang w:eastAsia="ko-KR"/>
        </w:rPr>
      </w:pPr>
    </w:p>
    <w:p w14:paraId="6BDDBA96" w14:textId="3A4D6A46" w:rsidR="005E3D67" w:rsidRDefault="005E3D67" w:rsidP="005E3D67">
      <w:pPr>
        <w:pStyle w:val="1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46F2E1BC" w14:textId="6ECACF1F" w:rsidR="005E3D67" w:rsidRDefault="005E3D67" w:rsidP="005E3D67">
      <w:pPr>
        <w:rPr>
          <w:lang w:eastAsia="ko-KR"/>
        </w:rPr>
      </w:pPr>
    </w:p>
    <w:p w14:paraId="7578D2B1" w14:textId="52F0539E" w:rsidR="005E3D67" w:rsidRDefault="00DC2A11" w:rsidP="005E3D67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holidays.countries</w:t>
      </w:r>
      <w:proofErr w:type="spellEnd"/>
      <w:proofErr w:type="gramEnd"/>
    </w:p>
    <w:p w14:paraId="22D7A711" w14:textId="656090E9" w:rsidR="00DC2A11" w:rsidRDefault="00DC2A11" w:rsidP="005E3D67">
      <w:pPr>
        <w:rPr>
          <w:lang w:eastAsia="ko-KR"/>
        </w:rPr>
      </w:pPr>
      <w:r>
        <w:rPr>
          <w:lang w:eastAsia="ko-KR"/>
        </w:rPr>
        <w:t>from datetime import date</w:t>
      </w:r>
    </w:p>
    <w:p w14:paraId="44A42BC9" w14:textId="7B27C14D" w:rsidR="007914E7" w:rsidRDefault="007914E7" w:rsidP="005E3D67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rom holidays import </w:t>
      </w:r>
      <w:proofErr w:type="spellStart"/>
      <w:r>
        <w:rPr>
          <w:lang w:eastAsia="ko-KR"/>
        </w:rPr>
        <w:t>country_holidays</w:t>
      </w:r>
      <w:proofErr w:type="spellEnd"/>
      <w:r>
        <w:rPr>
          <w:lang w:eastAsia="ko-KR"/>
        </w:rPr>
        <w:t xml:space="preserve"> as </w:t>
      </w:r>
      <w:proofErr w:type="spellStart"/>
      <w:r w:rsidRPr="007914E7">
        <w:rPr>
          <w:b/>
          <w:bCs/>
          <w:lang w:eastAsia="ko-KR"/>
        </w:rPr>
        <w:t>ch</w:t>
      </w:r>
      <w:proofErr w:type="spellEnd"/>
    </w:p>
    <w:p w14:paraId="3C1E7993" w14:textId="782AC17C" w:rsidR="00DC2A11" w:rsidRDefault="00DC2A11" w:rsidP="005E3D67">
      <w:pPr>
        <w:rPr>
          <w:lang w:eastAsia="ko-KR"/>
        </w:rPr>
      </w:pPr>
    </w:p>
    <w:p w14:paraId="1B4D9E05" w14:textId="17B1D141" w:rsidR="00DC2A11" w:rsidRDefault="00DC2A11" w:rsidP="005E3D67">
      <w:pPr>
        <w:rPr>
          <w:lang w:eastAsia="ko-KR"/>
        </w:rPr>
      </w:pPr>
      <w:r>
        <w:rPr>
          <w:lang w:eastAsia="ko-KR"/>
        </w:rPr>
        <w:t>-</w:t>
      </w:r>
      <w:r w:rsidR="007914E7"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공휴일인지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</w:p>
    <w:p w14:paraId="576A1182" w14:textId="0202A23B" w:rsidR="007C17D4" w:rsidRDefault="006B559F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rFonts w:hint="eastAsia"/>
          <w:iCs/>
          <w:noProof/>
          <w:lang w:eastAsia="ko-KR"/>
        </w:rPr>
        <w:drawing>
          <wp:inline distT="0" distB="0" distL="0" distR="0" wp14:anchorId="27DE4CD1" wp14:editId="424C3E66">
            <wp:extent cx="2992755" cy="13798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201E" w14:textId="3F78CEFB" w:rsidR="006B559F" w:rsidRDefault="006B559F" w:rsidP="006B559F">
      <w:pPr>
        <w:pStyle w:val="Text"/>
        <w:wordWrap w:val="0"/>
        <w:ind w:firstLine="0"/>
        <w:rPr>
          <w:iCs/>
          <w:lang w:eastAsia="ko-KR"/>
        </w:rPr>
      </w:pPr>
    </w:p>
    <w:p w14:paraId="18A942C3" w14:textId="77777777" w:rsidR="007914E7" w:rsidRDefault="007914E7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</w:p>
    <w:p w14:paraId="4506A401" w14:textId="50620B93" w:rsidR="007914E7" w:rsidRDefault="006B559F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  <w:r>
        <w:rPr>
          <w:rFonts w:hint="eastAsia"/>
          <w:iCs/>
          <w:lang w:eastAsia="ko-KR"/>
        </w:rPr>
        <w:t>-</w:t>
      </w:r>
      <w:r w:rsidR="007914E7">
        <w:rPr>
          <w:iCs/>
          <w:lang w:eastAsia="ko-KR"/>
        </w:rPr>
        <w:t xml:space="preserve"> 2021</w:t>
      </w:r>
      <w:r w:rsidR="007914E7">
        <w:rPr>
          <w:rFonts w:hint="eastAsia"/>
          <w:iCs/>
          <w:lang w:eastAsia="ko-KR"/>
        </w:rPr>
        <w:t>년의</w:t>
      </w:r>
      <w:r w:rsidR="007914E7">
        <w:rPr>
          <w:rFonts w:hint="eastAsia"/>
          <w:iCs/>
          <w:lang w:eastAsia="ko-KR"/>
        </w:rPr>
        <w:t xml:space="preserve"> </w:t>
      </w:r>
      <w:r w:rsidR="007914E7">
        <w:rPr>
          <w:rFonts w:hint="eastAsia"/>
          <w:iCs/>
          <w:lang w:eastAsia="ko-KR"/>
        </w:rPr>
        <w:t>모든</w:t>
      </w:r>
      <w:r w:rsidR="007914E7">
        <w:rPr>
          <w:rFonts w:hint="eastAsia"/>
          <w:iCs/>
          <w:lang w:eastAsia="ko-KR"/>
        </w:rPr>
        <w:t xml:space="preserve"> </w:t>
      </w:r>
      <w:r w:rsidR="007914E7">
        <w:rPr>
          <w:rFonts w:hint="eastAsia"/>
          <w:iCs/>
          <w:lang w:eastAsia="ko-KR"/>
        </w:rPr>
        <w:t>공휴일</w:t>
      </w:r>
      <w:r w:rsidR="007914E7">
        <w:rPr>
          <w:rFonts w:hint="eastAsia"/>
          <w:iCs/>
          <w:lang w:eastAsia="ko-KR"/>
        </w:rPr>
        <w:t xml:space="preserve"> </w:t>
      </w:r>
      <w:r w:rsidR="007914E7">
        <w:rPr>
          <w:rFonts w:hint="eastAsia"/>
          <w:iCs/>
          <w:lang w:eastAsia="ko-KR"/>
        </w:rPr>
        <w:t>영어</w:t>
      </w:r>
      <w:r w:rsidR="007914E7">
        <w:rPr>
          <w:rFonts w:hint="eastAsia"/>
          <w:iCs/>
          <w:lang w:eastAsia="ko-KR"/>
        </w:rPr>
        <w:t xml:space="preserve"> </w:t>
      </w:r>
      <w:r w:rsidR="007914E7">
        <w:rPr>
          <w:rFonts w:hint="eastAsia"/>
          <w:iCs/>
          <w:lang w:eastAsia="ko-KR"/>
        </w:rPr>
        <w:t>이름으로</w:t>
      </w:r>
      <w:r w:rsidR="007914E7">
        <w:rPr>
          <w:rFonts w:hint="eastAsia"/>
          <w:iCs/>
          <w:lang w:eastAsia="ko-KR"/>
        </w:rPr>
        <w:t xml:space="preserve"> </w:t>
      </w:r>
      <w:r w:rsidR="007914E7">
        <w:rPr>
          <w:rFonts w:hint="eastAsia"/>
          <w:iCs/>
          <w:lang w:eastAsia="ko-KR"/>
        </w:rPr>
        <w:t>불러오기</w:t>
      </w:r>
    </w:p>
    <w:p w14:paraId="51E4A2E4" w14:textId="5C62EE40" w:rsidR="007914E7" w:rsidRDefault="007914E7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rFonts w:hint="eastAsia"/>
          <w:iCs/>
          <w:noProof/>
          <w:lang w:eastAsia="ko-KR"/>
        </w:rPr>
        <w:drawing>
          <wp:inline distT="0" distB="0" distL="0" distR="0" wp14:anchorId="05711FF0" wp14:editId="75DAE28F">
            <wp:extent cx="2992755" cy="2676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0403" w14:textId="70B5BD1B" w:rsidR="007914E7" w:rsidRDefault="007914E7" w:rsidP="006B559F">
      <w:pPr>
        <w:pStyle w:val="Text"/>
        <w:wordWrap w:val="0"/>
        <w:ind w:firstLine="0"/>
        <w:rPr>
          <w:iCs/>
          <w:lang w:eastAsia="ko-KR"/>
        </w:rPr>
      </w:pPr>
    </w:p>
    <w:p w14:paraId="0724A2BB" w14:textId="6094802D" w:rsidR="007914E7" w:rsidRDefault="00870B64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  <w:r>
        <w:rPr>
          <w:rFonts w:hint="eastAsia"/>
          <w:iCs/>
          <w:lang w:eastAsia="ko-KR"/>
        </w:rPr>
        <w:t>-</w:t>
      </w:r>
      <w:r>
        <w:rPr>
          <w:iCs/>
          <w:lang w:eastAsia="ko-KR"/>
        </w:rPr>
        <w:t xml:space="preserve"> 2021</w:t>
      </w:r>
      <w:r>
        <w:rPr>
          <w:rFonts w:hint="eastAsia"/>
          <w:iCs/>
          <w:lang w:eastAsia="ko-KR"/>
        </w:rPr>
        <w:t>년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1</w:t>
      </w:r>
      <w:r>
        <w:rPr>
          <w:rFonts w:hint="eastAsia"/>
          <w:iCs/>
          <w:lang w:eastAsia="ko-KR"/>
        </w:rPr>
        <w:t>월부터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3</w:t>
      </w:r>
      <w:r>
        <w:rPr>
          <w:rFonts w:hint="eastAsia"/>
          <w:iCs/>
          <w:lang w:eastAsia="ko-KR"/>
        </w:rPr>
        <w:t>월까지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날짜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구하기</w:t>
      </w:r>
    </w:p>
    <w:p w14:paraId="0C6CD5C8" w14:textId="00B93B22" w:rsidR="007914E7" w:rsidRDefault="00870B64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iCs/>
          <w:noProof/>
          <w:lang w:eastAsia="ko-KR"/>
        </w:rPr>
        <w:drawing>
          <wp:inline distT="0" distB="0" distL="0" distR="0" wp14:anchorId="7E7AEC7B" wp14:editId="236BFC42">
            <wp:extent cx="2893060" cy="133032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94" cy="13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41F2" w14:textId="6CD4BC66" w:rsidR="00870B64" w:rsidRDefault="00870B64" w:rsidP="006B559F">
      <w:pPr>
        <w:pStyle w:val="Text"/>
        <w:wordWrap w:val="0"/>
        <w:ind w:firstLine="0"/>
        <w:rPr>
          <w:iCs/>
          <w:lang w:eastAsia="ko-KR"/>
        </w:rPr>
      </w:pPr>
    </w:p>
    <w:p w14:paraId="384C9868" w14:textId="3801791B" w:rsidR="00870B64" w:rsidRDefault="00870B64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rFonts w:hint="eastAsia"/>
          <w:iCs/>
          <w:lang w:eastAsia="ko-KR"/>
        </w:rPr>
        <w:t>-</w:t>
      </w:r>
      <w:r>
        <w:rPr>
          <w:iCs/>
          <w:lang w:eastAsia="ko-KR"/>
        </w:rPr>
        <w:t xml:space="preserve"> </w:t>
      </w:r>
      <w:r w:rsidR="00A943C8">
        <w:rPr>
          <w:rFonts w:hint="eastAsia"/>
          <w:iCs/>
          <w:lang w:eastAsia="ko-KR"/>
        </w:rPr>
        <w:t>임의로</w:t>
      </w:r>
      <w:r w:rsidR="00A943C8">
        <w:rPr>
          <w:rFonts w:hint="eastAsia"/>
          <w:iCs/>
          <w:lang w:eastAsia="ko-KR"/>
        </w:rPr>
        <w:t xml:space="preserve"> </w:t>
      </w:r>
      <w:r w:rsidR="00A943C8">
        <w:rPr>
          <w:rFonts w:hint="eastAsia"/>
          <w:iCs/>
          <w:lang w:eastAsia="ko-KR"/>
        </w:rPr>
        <w:t>공휴일</w:t>
      </w:r>
      <w:r w:rsidR="00A943C8">
        <w:rPr>
          <w:rFonts w:hint="eastAsia"/>
          <w:iCs/>
          <w:lang w:eastAsia="ko-KR"/>
        </w:rPr>
        <w:t xml:space="preserve"> </w:t>
      </w:r>
      <w:r w:rsidR="00A943C8">
        <w:rPr>
          <w:rFonts w:hint="eastAsia"/>
          <w:iCs/>
          <w:lang w:eastAsia="ko-KR"/>
        </w:rPr>
        <w:t>추가하</w:t>
      </w:r>
      <w:r w:rsidR="00180A06">
        <w:rPr>
          <w:rFonts w:hint="eastAsia"/>
          <w:iCs/>
          <w:lang w:eastAsia="ko-KR"/>
        </w:rPr>
        <w:t>고</w:t>
      </w:r>
      <w:r w:rsidR="00180A06">
        <w:rPr>
          <w:rFonts w:hint="eastAsia"/>
          <w:iCs/>
          <w:lang w:eastAsia="ko-KR"/>
        </w:rPr>
        <w:t xml:space="preserve"> </w:t>
      </w:r>
      <w:r w:rsidR="00180A06">
        <w:rPr>
          <w:rFonts w:hint="eastAsia"/>
          <w:iCs/>
          <w:lang w:eastAsia="ko-KR"/>
        </w:rPr>
        <w:t>삭제하</w:t>
      </w:r>
      <w:r w:rsidR="00A943C8">
        <w:rPr>
          <w:rFonts w:hint="eastAsia"/>
          <w:iCs/>
          <w:lang w:eastAsia="ko-KR"/>
        </w:rPr>
        <w:t>기</w:t>
      </w:r>
      <w:r w:rsidR="00A943C8">
        <w:rPr>
          <w:rFonts w:hint="eastAsia"/>
          <w:iCs/>
          <w:lang w:eastAsia="ko-KR"/>
        </w:rPr>
        <w:t xml:space="preserve"> </w:t>
      </w:r>
      <w:r w:rsidR="00A943C8">
        <w:rPr>
          <w:iCs/>
          <w:lang w:eastAsia="ko-KR"/>
        </w:rPr>
        <w:t>(</w:t>
      </w:r>
      <w:r w:rsidR="00A943C8">
        <w:rPr>
          <w:rFonts w:hint="eastAsia"/>
          <w:iCs/>
          <w:lang w:eastAsia="ko-KR"/>
        </w:rPr>
        <w:t>B</w:t>
      </w:r>
      <w:r w:rsidR="00A943C8">
        <w:rPr>
          <w:iCs/>
          <w:lang w:eastAsia="ko-KR"/>
        </w:rPr>
        <w:t>irthday)</w:t>
      </w:r>
    </w:p>
    <w:p w14:paraId="165944BB" w14:textId="6E443EEE" w:rsidR="00A943C8" w:rsidRDefault="00A943C8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iCs/>
          <w:noProof/>
          <w:lang w:eastAsia="ko-KR"/>
        </w:rPr>
        <w:drawing>
          <wp:inline distT="0" distB="0" distL="0" distR="0" wp14:anchorId="569CE157" wp14:editId="491C4D82">
            <wp:extent cx="2992755" cy="308419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110B" w14:textId="77777777" w:rsidR="00180A06" w:rsidRDefault="00180A06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</w:p>
    <w:p w14:paraId="3AA9CDF1" w14:textId="1FBAF969" w:rsidR="00A943C8" w:rsidRDefault="00180A06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iCs/>
          <w:noProof/>
          <w:lang w:eastAsia="ko-KR"/>
        </w:rPr>
        <w:drawing>
          <wp:inline distT="0" distB="0" distL="0" distR="0" wp14:anchorId="17239A19" wp14:editId="6B91CE41">
            <wp:extent cx="2572379" cy="295933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64" cy="29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5550" w14:textId="06ADEDBE" w:rsidR="007914E7" w:rsidRDefault="00914716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rFonts w:hint="eastAsia"/>
          <w:iCs/>
          <w:lang w:eastAsia="ko-KR"/>
        </w:rPr>
        <w:lastRenderedPageBreak/>
        <w:t xml:space="preserve">- </w:t>
      </w:r>
      <w:r>
        <w:rPr>
          <w:rFonts w:hint="eastAsia"/>
          <w:iCs/>
          <w:lang w:eastAsia="ko-KR"/>
        </w:rPr>
        <w:t>일요일을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포함한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2009</w:t>
      </w:r>
      <w:r>
        <w:rPr>
          <w:rFonts w:hint="eastAsia"/>
          <w:iCs/>
          <w:lang w:eastAsia="ko-KR"/>
        </w:rPr>
        <w:t>년의</w:t>
      </w:r>
      <w:r>
        <w:rPr>
          <w:rFonts w:hint="eastAsia"/>
          <w:iCs/>
          <w:lang w:eastAsia="ko-KR"/>
        </w:rPr>
        <w:t xml:space="preserve"> </w:t>
      </w:r>
      <w:r w:rsidR="00810509">
        <w:rPr>
          <w:rFonts w:hint="eastAsia"/>
          <w:iCs/>
          <w:lang w:eastAsia="ko-KR"/>
        </w:rPr>
        <w:t>공휴일</w:t>
      </w:r>
      <w:r w:rsidR="00810509">
        <w:rPr>
          <w:rFonts w:hint="eastAsia"/>
          <w:iCs/>
          <w:lang w:eastAsia="ko-KR"/>
        </w:rPr>
        <w:t xml:space="preserve"> </w:t>
      </w:r>
      <w:r w:rsidR="00810509">
        <w:rPr>
          <w:rFonts w:hint="eastAsia"/>
          <w:iCs/>
          <w:lang w:eastAsia="ko-KR"/>
        </w:rPr>
        <w:t>수</w:t>
      </w:r>
      <w:r w:rsidR="00810509">
        <w:rPr>
          <w:rFonts w:hint="eastAsia"/>
          <w:iCs/>
          <w:lang w:eastAsia="ko-KR"/>
        </w:rPr>
        <w:t xml:space="preserve"> </w:t>
      </w:r>
      <w:r w:rsidR="00810509">
        <w:rPr>
          <w:rFonts w:hint="eastAsia"/>
          <w:iCs/>
          <w:lang w:eastAsia="ko-KR"/>
        </w:rPr>
        <w:t>세기</w:t>
      </w:r>
    </w:p>
    <w:p w14:paraId="59865130" w14:textId="0BC65A80" w:rsidR="00810509" w:rsidRDefault="00810509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iCs/>
          <w:noProof/>
          <w:lang w:eastAsia="ko-KR"/>
        </w:rPr>
        <w:drawing>
          <wp:inline distT="0" distB="0" distL="0" distR="0" wp14:anchorId="1E8CE9D8" wp14:editId="66F2CD99">
            <wp:extent cx="2992755" cy="1047115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2551" w14:textId="77777777" w:rsidR="00810509" w:rsidRDefault="00810509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</w:p>
    <w:p w14:paraId="29E085BA" w14:textId="01F6C2B9" w:rsidR="003A41B0" w:rsidRPr="003A41B0" w:rsidRDefault="003A41B0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  <w:r>
        <w:rPr>
          <w:rFonts w:hint="eastAsia"/>
          <w:iCs/>
          <w:lang w:eastAsia="ko-KR"/>
        </w:rPr>
        <w:t>-</w:t>
      </w:r>
      <w:r>
        <w:rPr>
          <w:iCs/>
          <w:lang w:eastAsia="ko-KR"/>
        </w:rPr>
        <w:t xml:space="preserve"> 1980</w:t>
      </w:r>
      <w:r>
        <w:rPr>
          <w:rFonts w:hint="eastAsia"/>
          <w:iCs/>
          <w:lang w:eastAsia="ko-KR"/>
        </w:rPr>
        <w:t>년부터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2022</w:t>
      </w:r>
      <w:r>
        <w:rPr>
          <w:rFonts w:hint="eastAsia"/>
          <w:iCs/>
          <w:lang w:eastAsia="ko-KR"/>
        </w:rPr>
        <w:t>년까지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일요일을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포함한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</w:t>
      </w:r>
      <w:r>
        <w:rPr>
          <w:rFonts w:hint="eastAsia"/>
          <w:iCs/>
          <w:lang w:eastAsia="ko-KR"/>
        </w:rPr>
        <w:t xml:space="preserve"> </w:t>
      </w:r>
      <w:proofErr w:type="gramStart"/>
      <w:r>
        <w:rPr>
          <w:rFonts w:hint="eastAsia"/>
          <w:iCs/>
          <w:lang w:eastAsia="ko-KR"/>
        </w:rPr>
        <w:t>수</w:t>
      </w:r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 xml:space="preserve"> </w:t>
      </w:r>
      <w:proofErr w:type="spellStart"/>
      <w:r>
        <w:rPr>
          <w:iCs/>
          <w:lang w:eastAsia="ko-KR"/>
        </w:rPr>
        <w:t>barplot</w:t>
      </w:r>
      <w:proofErr w:type="spellEnd"/>
      <w:proofErr w:type="gramEnd"/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그리기</w:t>
      </w:r>
    </w:p>
    <w:p w14:paraId="3022653C" w14:textId="087C5D27" w:rsidR="003A41B0" w:rsidRDefault="003A41B0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iCs/>
          <w:noProof/>
          <w:lang w:eastAsia="ko-KR"/>
        </w:rPr>
        <w:drawing>
          <wp:inline distT="0" distB="0" distL="0" distR="0" wp14:anchorId="5D979C4C" wp14:editId="5D97AB1D">
            <wp:extent cx="3001010" cy="2211070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6189" w14:textId="10C0795F" w:rsidR="003A41B0" w:rsidRDefault="003A41B0" w:rsidP="006B559F">
      <w:pPr>
        <w:pStyle w:val="Text"/>
        <w:wordWrap w:val="0"/>
        <w:ind w:firstLine="0"/>
        <w:rPr>
          <w:iCs/>
          <w:lang w:eastAsia="ko-KR"/>
        </w:rPr>
      </w:pPr>
    </w:p>
    <w:p w14:paraId="42FCF89E" w14:textId="78F46606" w:rsidR="003A41B0" w:rsidRDefault="003A41B0" w:rsidP="006B559F">
      <w:pPr>
        <w:pStyle w:val="Text"/>
        <w:wordWrap w:val="0"/>
        <w:ind w:firstLine="0"/>
        <w:rPr>
          <w:iCs/>
          <w:lang w:eastAsia="ko-KR"/>
        </w:rPr>
      </w:pPr>
      <w:r>
        <w:rPr>
          <w:rFonts w:hint="eastAsia"/>
          <w:iCs/>
          <w:lang w:eastAsia="ko-KR"/>
        </w:rPr>
        <w:t>-</w:t>
      </w:r>
      <w:r>
        <w:rPr>
          <w:iCs/>
          <w:lang w:eastAsia="ko-KR"/>
        </w:rPr>
        <w:t xml:space="preserve"> 2022</w:t>
      </w:r>
      <w:r>
        <w:rPr>
          <w:rFonts w:hint="eastAsia"/>
          <w:iCs/>
          <w:lang w:eastAsia="ko-KR"/>
        </w:rPr>
        <w:t>년의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월별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공휴일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수</w:t>
      </w:r>
      <w:r>
        <w:rPr>
          <w:rFonts w:hint="eastAsia"/>
          <w:iCs/>
          <w:lang w:eastAsia="ko-KR"/>
        </w:rPr>
        <w:t xml:space="preserve"> </w:t>
      </w:r>
      <w:proofErr w:type="spellStart"/>
      <w:r>
        <w:rPr>
          <w:iCs/>
          <w:lang w:eastAsia="ko-KR"/>
        </w:rPr>
        <w:t>barplot</w:t>
      </w:r>
      <w:proofErr w:type="spellEnd"/>
      <w:r>
        <w:rPr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그리기</w:t>
      </w:r>
    </w:p>
    <w:p w14:paraId="52FAFE33" w14:textId="29DC99A9" w:rsidR="003A41B0" w:rsidRDefault="003A41B0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  <w:r>
        <w:rPr>
          <w:rFonts w:hint="eastAsia"/>
          <w:iCs/>
          <w:noProof/>
          <w:lang w:eastAsia="ko-KR"/>
        </w:rPr>
        <w:drawing>
          <wp:inline distT="0" distB="0" distL="0" distR="0" wp14:anchorId="002C67B3" wp14:editId="4AC2AFBC">
            <wp:extent cx="2992755" cy="2286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0E85" w14:textId="77777777" w:rsidR="003A41B0" w:rsidRPr="007B17E4" w:rsidRDefault="003A41B0" w:rsidP="006B559F">
      <w:pPr>
        <w:pStyle w:val="Text"/>
        <w:wordWrap w:val="0"/>
        <w:ind w:firstLine="0"/>
        <w:rPr>
          <w:rFonts w:hint="eastAsia"/>
          <w:iCs/>
          <w:lang w:eastAsia="ko-KR"/>
        </w:rPr>
      </w:pPr>
    </w:p>
    <w:p w14:paraId="6079C90D" w14:textId="2E24602B" w:rsidR="003A41B0" w:rsidRDefault="00A523EC" w:rsidP="003A41B0">
      <w:pPr>
        <w:pStyle w:val="Text"/>
        <w:wordWrap w:val="0"/>
      </w:pPr>
      <w:r>
        <w:t xml:space="preserve"> </w:t>
      </w:r>
    </w:p>
    <w:p w14:paraId="448A0F4A" w14:textId="7F795029" w:rsidR="00860E22" w:rsidRDefault="00860E22" w:rsidP="003A41B0">
      <w:pPr>
        <w:pStyle w:val="Text"/>
        <w:wordWrap w:val="0"/>
      </w:pPr>
    </w:p>
    <w:p w14:paraId="6C0543A1" w14:textId="210078BE" w:rsidR="00860E22" w:rsidRDefault="00860E22" w:rsidP="003A41B0">
      <w:pPr>
        <w:pStyle w:val="Text"/>
        <w:wordWrap w:val="0"/>
      </w:pPr>
    </w:p>
    <w:p w14:paraId="2A24D13D" w14:textId="617BDE2F" w:rsidR="00860E22" w:rsidRDefault="00860E22" w:rsidP="003A41B0">
      <w:pPr>
        <w:pStyle w:val="Text"/>
        <w:wordWrap w:val="0"/>
      </w:pPr>
    </w:p>
    <w:p w14:paraId="6807A6C9" w14:textId="08965493" w:rsidR="00860E22" w:rsidRDefault="00860E22" w:rsidP="003A41B0">
      <w:pPr>
        <w:pStyle w:val="Text"/>
        <w:wordWrap w:val="0"/>
      </w:pPr>
    </w:p>
    <w:p w14:paraId="0A373FEE" w14:textId="77777777" w:rsidR="00860E22" w:rsidRDefault="00860E22" w:rsidP="003A41B0">
      <w:pPr>
        <w:pStyle w:val="Text"/>
        <w:wordWrap w:val="0"/>
      </w:pPr>
    </w:p>
    <w:p w14:paraId="0664B1C3" w14:textId="77777777" w:rsidR="00A523EC" w:rsidRDefault="00A523EC" w:rsidP="007B17E4">
      <w:pPr>
        <w:pStyle w:val="1"/>
        <w:numPr>
          <w:ilvl w:val="0"/>
          <w:numId w:val="0"/>
        </w:numPr>
        <w:wordWrap w:val="0"/>
      </w:pPr>
      <w:r>
        <w:t>References</w:t>
      </w:r>
    </w:p>
    <w:p w14:paraId="1226DA73" w14:textId="04C24CC0" w:rsidR="00A523EC" w:rsidRDefault="00860E22" w:rsidP="007B17E4">
      <w:pPr>
        <w:pStyle w:val="References"/>
        <w:wordWrap w:val="0"/>
      </w:pPr>
      <w:r>
        <w:rPr>
          <w:rFonts w:hint="eastAsia"/>
          <w:lang w:eastAsia="ko-KR"/>
        </w:rPr>
        <w:t>h</w:t>
      </w:r>
      <w:r>
        <w:rPr>
          <w:lang w:eastAsia="ko-KR"/>
        </w:rPr>
        <w:t>ttps://github.com/dr-prodigy/python-holidays</w:t>
      </w:r>
      <w:r w:rsidR="00A523EC">
        <w:t xml:space="preserve"> </w:t>
      </w:r>
    </w:p>
    <w:p w14:paraId="1841F3D5" w14:textId="00B8E6F6" w:rsidR="00860E22" w:rsidRDefault="00860E22" w:rsidP="00860E22">
      <w:pPr>
        <w:pStyle w:val="References"/>
        <w:wordWrap w:val="0"/>
      </w:pPr>
      <w:hyperlink r:id="rId18" w:history="1">
        <w:r w:rsidRPr="0088242B">
          <w:rPr>
            <w:rStyle w:val="a3"/>
          </w:rPr>
          <w:t>https://github.com/usingsky/korean_lunar_calendar_py</w:t>
        </w:r>
      </w:hyperlink>
    </w:p>
    <w:p w14:paraId="50811481" w14:textId="3316EEFA" w:rsidR="00860E22" w:rsidRDefault="00860E22" w:rsidP="00860E22">
      <w:pPr>
        <w:pStyle w:val="References"/>
        <w:wordWrap w:val="0"/>
      </w:pPr>
      <w:hyperlink r:id="rId19" w:history="1">
        <w:r w:rsidRPr="0088242B">
          <w:rPr>
            <w:rStyle w:val="a3"/>
            <w:rFonts w:hint="eastAsia"/>
            <w:lang w:eastAsia="ko-KR"/>
          </w:rPr>
          <w:t>h</w:t>
        </w:r>
        <w:r w:rsidRPr="0088242B">
          <w:rPr>
            <w:rStyle w:val="a3"/>
            <w:lang w:eastAsia="ko-KR"/>
          </w:rPr>
          <w:t>ttps://www.law.go.kr/</w:t>
        </w:r>
        <w:r w:rsidRPr="0088242B">
          <w:rPr>
            <w:rStyle w:val="a3"/>
            <w:lang w:eastAsia="ko-KR"/>
          </w:rPr>
          <w:t>법령</w:t>
        </w:r>
        <w:r w:rsidRPr="0088242B">
          <w:rPr>
            <w:rStyle w:val="a3"/>
            <w:rFonts w:hint="eastAsia"/>
            <w:lang w:eastAsia="ko-KR"/>
          </w:rPr>
          <w:t>/</w:t>
        </w:r>
      </w:hyperlink>
      <w:proofErr w:type="spellStart"/>
      <w:r>
        <w:rPr>
          <w:rFonts w:hint="eastAsia"/>
          <w:lang w:eastAsia="ko-KR"/>
        </w:rPr>
        <w:t>공휴일에관한법률</w:t>
      </w:r>
      <w:proofErr w:type="spellEnd"/>
    </w:p>
    <w:p w14:paraId="11DAB607" w14:textId="19792D1F" w:rsidR="00860E22" w:rsidRDefault="00860E22" w:rsidP="00860E22">
      <w:pPr>
        <w:pStyle w:val="References"/>
        <w:wordWrap w:val="0"/>
      </w:pPr>
      <w:hyperlink r:id="rId20" w:history="1">
        <w:r w:rsidRPr="0088242B">
          <w:rPr>
            <w:rStyle w:val="a3"/>
            <w:lang w:eastAsia="ko-KR"/>
          </w:rPr>
          <w:t>https://elaw.klri.re.kr/kor_service/lawView/do?hseq=59601&amp;lang=ENG</w:t>
        </w:r>
      </w:hyperlink>
    </w:p>
    <w:p w14:paraId="11E4A4F4" w14:textId="21FBE3FE" w:rsidR="00860E22" w:rsidRPr="00860E22" w:rsidRDefault="00860E22" w:rsidP="00860E22">
      <w:pPr>
        <w:pStyle w:val="References"/>
        <w:wordWrap w:val="0"/>
        <w:rPr>
          <w:szCs w:val="18"/>
        </w:rPr>
      </w:pPr>
      <w:hyperlink r:id="rId21" w:tgtFrame="_blank" w:history="1">
        <w:r w:rsidRPr="00860E22">
          <w:rPr>
            <w:rStyle w:val="a3"/>
            <w:szCs w:val="18"/>
            <w:shd w:val="clear" w:color="auto" w:fill="FFFFFF"/>
          </w:rPr>
          <w:t>https://m.blog.naver.com/PostView.naver?isHttpsRedirect=true&amp;blogId=mirae_saram&amp;logNo=220441549026</w:t>
        </w:r>
      </w:hyperlink>
    </w:p>
    <w:sectPr w:rsidR="00860E22" w:rsidRPr="00860E22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6B87" w14:textId="77777777" w:rsidR="00E83CA1" w:rsidRDefault="00E83CA1">
      <w:r>
        <w:separator/>
      </w:r>
    </w:p>
  </w:endnote>
  <w:endnote w:type="continuationSeparator" w:id="0">
    <w:p w14:paraId="70D25D41" w14:textId="77777777" w:rsidR="00E83CA1" w:rsidRDefault="00E8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msy6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111A" w14:textId="77777777" w:rsidR="00A523EC" w:rsidRDefault="00A523EC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374C8">
      <w:rPr>
        <w:rStyle w:val="a5"/>
        <w:noProof/>
      </w:rPr>
      <w:t>226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C0A9" w14:textId="77777777" w:rsidR="00A523EC" w:rsidRDefault="00A52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229B" w14:textId="77777777" w:rsidR="00E83CA1" w:rsidRDefault="00E83CA1">
      <w:r>
        <w:separator/>
      </w:r>
    </w:p>
  </w:footnote>
  <w:footnote w:type="continuationSeparator" w:id="0">
    <w:p w14:paraId="7F23BDDF" w14:textId="77777777" w:rsidR="00E83CA1" w:rsidRDefault="00E83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D20E" w14:textId="77777777"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EA05" w14:textId="77777777" w:rsidR="00A523EC" w:rsidRDefault="00A523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4872885"/>
    <w:multiLevelType w:val="hybridMultilevel"/>
    <w:tmpl w:val="28C46094"/>
    <w:lvl w:ilvl="0" w:tplc="3E083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743887"/>
    <w:multiLevelType w:val="hybridMultilevel"/>
    <w:tmpl w:val="E6CCA194"/>
    <w:lvl w:ilvl="0" w:tplc="5476C1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7665971">
    <w:abstractNumId w:val="0"/>
  </w:num>
  <w:num w:numId="2" w16cid:durableId="1942836121">
    <w:abstractNumId w:val="1"/>
  </w:num>
  <w:num w:numId="3" w16cid:durableId="12415791">
    <w:abstractNumId w:val="2"/>
  </w:num>
  <w:num w:numId="4" w16cid:durableId="1401558982">
    <w:abstractNumId w:val="4"/>
  </w:num>
  <w:num w:numId="5" w16cid:durableId="167707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A"/>
    <w:rsid w:val="000445E6"/>
    <w:rsid w:val="00057AE4"/>
    <w:rsid w:val="00064E09"/>
    <w:rsid w:val="000662F3"/>
    <w:rsid w:val="00124DD3"/>
    <w:rsid w:val="00180A06"/>
    <w:rsid w:val="001F774C"/>
    <w:rsid w:val="00344AD7"/>
    <w:rsid w:val="00355808"/>
    <w:rsid w:val="00377F22"/>
    <w:rsid w:val="003A41B0"/>
    <w:rsid w:val="004152CD"/>
    <w:rsid w:val="00465972"/>
    <w:rsid w:val="00494321"/>
    <w:rsid w:val="004D379A"/>
    <w:rsid w:val="0050106B"/>
    <w:rsid w:val="00555FED"/>
    <w:rsid w:val="005D01EE"/>
    <w:rsid w:val="005E12ED"/>
    <w:rsid w:val="005E3D67"/>
    <w:rsid w:val="0064239D"/>
    <w:rsid w:val="006B559F"/>
    <w:rsid w:val="00727B1B"/>
    <w:rsid w:val="00785AB3"/>
    <w:rsid w:val="007914E7"/>
    <w:rsid w:val="007B17E4"/>
    <w:rsid w:val="007C17D4"/>
    <w:rsid w:val="007C6EFA"/>
    <w:rsid w:val="00810509"/>
    <w:rsid w:val="00860E22"/>
    <w:rsid w:val="00870B64"/>
    <w:rsid w:val="008E32B7"/>
    <w:rsid w:val="00910022"/>
    <w:rsid w:val="00914716"/>
    <w:rsid w:val="00980026"/>
    <w:rsid w:val="00A14979"/>
    <w:rsid w:val="00A523EC"/>
    <w:rsid w:val="00A943C8"/>
    <w:rsid w:val="00B778DA"/>
    <w:rsid w:val="00CC1ACD"/>
    <w:rsid w:val="00DB2A69"/>
    <w:rsid w:val="00DC2A11"/>
    <w:rsid w:val="00DD7E3B"/>
    <w:rsid w:val="00E4276C"/>
    <w:rsid w:val="00E83CA1"/>
    <w:rsid w:val="00EB0C12"/>
    <w:rsid w:val="00F374C8"/>
    <w:rsid w:val="00F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7F898D"/>
  <w14:defaultImageDpi w14:val="300"/>
  <w15:chartTrackingRefBased/>
  <w15:docId w15:val="{551C2202-93AD-4343-B8C0-3EF8776D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">
    <w:name w:val="Unresolved Mention"/>
    <w:basedOn w:val="a0"/>
    <w:uiPriority w:val="99"/>
    <w:semiHidden/>
    <w:unhideWhenUsed/>
    <w:rsid w:val="005D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-prodigy/python-holiday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usingsky/korean_lunar_calendar_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.blog.naver.com/PostView.naver?isHttpsRedirect=true&amp;blogId=mirae_saram&amp;logNo=220441549026" TargetMode="External"/><Relationship Id="rId7" Type="http://schemas.openxmlformats.org/officeDocument/2006/relationships/hyperlink" Target="https://github.com/dr-prodigy/python-holiday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law.klri.re.kr/kor_service/lawView/do?hseq=59601&amp;lang=E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law.go.kr/&#48277;&#47161;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2262</CharactersWithSpaces>
  <SharedDoc>false</SharedDoc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신현욱</cp:lastModifiedBy>
  <cp:revision>3</cp:revision>
  <cp:lastPrinted>2005-10-27T00:47:00Z</cp:lastPrinted>
  <dcterms:created xsi:type="dcterms:W3CDTF">2022-06-11T17:16:00Z</dcterms:created>
  <dcterms:modified xsi:type="dcterms:W3CDTF">2022-06-12T06:09:00Z</dcterms:modified>
</cp:coreProperties>
</file>